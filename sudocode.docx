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2EC5046" w14:textId="2341CC4B" w:rsidR="009D636D" w:rsidRDefault="002F3D26" w:rsidP="00F33ECD">
      <w:pPr>
        <w:spacing w:before="40"/>
        <w:ind w:left="100"/>
        <w:rPr>
          <w:rFonts w:ascii="Calibri" w:eastAsia="Calibri" w:hAnsi="Calibri" w:cs="Calibri"/>
          <w:sz w:val="32"/>
          <w:szCs w:val="32"/>
        </w:rPr>
      </w:pPr>
      <w:r>
        <w:rPr>
          <w:sz w:val="20"/>
          <w:szCs w:val="20"/>
        </w:rPr>
        <w:pict w14:anchorId="23F00FB0">
          <v:group id="_x0000_s1073" style="position:absolute;left:0;text-align:left;margin-left:35.5pt;margin-top:82.5pt;width:550.7pt;height:14.45pt;z-index:-251660800;mso-position-horizontal-relative:page;mso-position-vertical-relative:page" coordorigin="710,1650" coordsize="11014,289">
            <v:shape id="_x0000_s1082" style="position:absolute;left:2052;top:1661;width:108;height:269" coordorigin="2052,1661" coordsize="108,269" path="m2052,1930l2160,1930,2160,1661,2052,1661,2052,1930xe" fillcolor="#ccc" stroked="f">
              <v:path arrowok="t"/>
            </v:shape>
            <v:shape id="_x0000_s1081" style="position:absolute;left:720;top:1661;width:108;height:269" coordorigin="720,1661" coordsize="108,269" path="m720,1930l828,1930,828,1661,720,1661,720,1930xe" fillcolor="#ccc" stroked="f">
              <v:path arrowok="t"/>
            </v:shape>
            <v:shape id="_x0000_s1080" style="position:absolute;left:828;top:1661;width:1224;height:269" coordorigin="828,1661" coordsize="1224,269" path="m828,1930l2052,1930,2052,1661,828,1661,828,1930xe" fillcolor="#ccc" stroked="f">
              <v:path arrowok="t"/>
            </v:shape>
            <v:shape id="_x0000_s1079" style="position:absolute;left:2160;top:1661;width:108;height:269" coordorigin="2160,1661" coordsize="108,269" path="m2160,1930l2268,1930,2268,1661,2160,1661,2160,1930xe" fillcolor="#ccc" stroked="f">
              <v:path arrowok="t"/>
            </v:shape>
            <v:shape id="_x0000_s1078" style="position:absolute;left:11606;top:1661;width:108;height:269" coordorigin="11606,1661" coordsize="108,269" path="m11606,1930l11714,1930,11714,1661,11606,1661,11606,1930xe" fillcolor="#ccc" stroked="f">
              <v:path arrowok="t"/>
            </v:shape>
            <v:shape id="_x0000_s1077" style="position:absolute;left:2268;top:1661;width:9338;height:269" coordorigin="2268,1661" coordsize="9338,269" path="m2268,1930l11606,1930,11606,1661,2268,1661,2268,1930xe" fillcolor="#ccc" stroked="f">
              <v:path arrowok="t"/>
            </v:shape>
            <v:polyline id="_x0000_s1076" style="position:absolute" points="2160,4968,3600,4968" coordorigin="720,1656" coordsize="1440,0" filled="f" strokecolor="#666" strokeweight="7378emu">
              <v:path arrowok="t"/>
              <o:lock v:ext="edit" verticies="t"/>
            </v:polyline>
            <v:polyline id="_x0000_s1075" style="position:absolute" points="6480,4968,6490,4968" coordorigin="2160,1656" coordsize="10,0" filled="f" strokecolor="#666" strokeweight="7378emu">
              <v:path arrowok="t"/>
              <o:lock v:ext="edit" verticies="t"/>
            </v:polyline>
            <v:shape id="_x0000_s1074" style="position:absolute;left:4340;top:3312;width:9544;height:0" coordorigin="2170,1656" coordsize="9545,0" path="m2170,1656l11715,1656e" filled="f" strokecolor="#666" strokeweight="7378emu">
              <v:path arrowok="t"/>
              <o:lock v:ext="edit" verticies="t"/>
            </v:shape>
            <w10:wrap anchorx="page" anchory="page"/>
          </v:group>
        </w:pict>
      </w:r>
      <w:r w:rsidR="00E31335">
        <w:rPr>
          <w:rFonts w:ascii="Calibri" w:eastAsia="Calibri" w:hAnsi="Calibri" w:cs="Calibri"/>
          <w:color w:val="2D74B5"/>
          <w:w w:val="99"/>
          <w:sz w:val="32"/>
          <w:szCs w:val="32"/>
        </w:rPr>
        <w:t>Log</w:t>
      </w:r>
      <w:r w:rsidR="00E31335">
        <w:rPr>
          <w:rFonts w:ascii="Calibri" w:eastAsia="Calibri" w:hAnsi="Calibri" w:cs="Calibri"/>
          <w:color w:val="2D74B5"/>
          <w:sz w:val="32"/>
          <w:szCs w:val="32"/>
        </w:rPr>
        <w:t xml:space="preserve"> </w:t>
      </w:r>
      <w:r w:rsidR="00E31335">
        <w:rPr>
          <w:rFonts w:ascii="Calibri" w:eastAsia="Calibri" w:hAnsi="Calibri" w:cs="Calibri"/>
          <w:color w:val="2D74B5"/>
          <w:w w:val="99"/>
          <w:sz w:val="32"/>
          <w:szCs w:val="32"/>
        </w:rPr>
        <w:t>In</w:t>
      </w:r>
    </w:p>
    <w:p w14:paraId="3ED04567" w14:textId="77777777" w:rsidR="009D636D" w:rsidRDefault="00E31335" w:rsidP="00F33ECD">
      <w:pPr>
        <w:spacing w:before="31"/>
        <w:ind w:left="20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Inputs                 username, password</w:t>
      </w:r>
    </w:p>
    <w:p w14:paraId="57034E32" w14:textId="77777777" w:rsidR="009D636D" w:rsidRDefault="00E31335" w:rsidP="00F33ECD">
      <w:pPr>
        <w:spacing w:before="10"/>
        <w:ind w:left="20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Outputs              </w:t>
      </w:r>
      <w:r>
        <w:rPr>
          <w:rFonts w:ascii="Calibri" w:eastAsia="Calibri" w:hAnsi="Calibri" w:cs="Calibri"/>
          <w:sz w:val="22"/>
          <w:szCs w:val="22"/>
        </w:rPr>
        <w:t>authToken</w:t>
      </w:r>
    </w:p>
    <w:p w14:paraId="34DBB379" w14:textId="77777777" w:rsidR="009D636D" w:rsidRDefault="00E31335" w:rsidP="00F33ECD">
      <w:pPr>
        <w:ind w:left="20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Pseudo-Code     </w:t>
      </w:r>
      <w:r>
        <w:rPr>
          <w:rFonts w:ascii="Calibri" w:eastAsia="Calibri" w:hAnsi="Calibri" w:cs="Calibri"/>
          <w:sz w:val="22"/>
          <w:szCs w:val="22"/>
        </w:rPr>
        <w:t>Get user SID where username and password match input values.</w:t>
      </w:r>
    </w:p>
    <w:p w14:paraId="6B810498" w14:textId="77777777" w:rsidR="009D636D" w:rsidRDefault="00E31335" w:rsidP="00F33ECD">
      <w:pPr>
        <w:spacing w:line="260" w:lineRule="exact"/>
        <w:ind w:left="164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If user is found then</w:t>
      </w:r>
    </w:p>
    <w:p w14:paraId="4F9A1AAD" w14:textId="77777777" w:rsidR="009D636D" w:rsidRDefault="00E31335" w:rsidP="00F33ECD">
      <w:pPr>
        <w:spacing w:before="12"/>
        <w:ind w:left="1648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•     </w:t>
      </w:r>
      <w:r>
        <w:rPr>
          <w:rFonts w:ascii="Calibri" w:eastAsia="Calibri" w:hAnsi="Calibri" w:cs="Calibri"/>
          <w:sz w:val="22"/>
          <w:szCs w:val="22"/>
        </w:rPr>
        <w:t>Generate AuthToken</w:t>
      </w:r>
    </w:p>
    <w:p w14:paraId="65FE4892" w14:textId="77777777" w:rsidR="009D636D" w:rsidRDefault="00E31335" w:rsidP="00F33ECD">
      <w:pPr>
        <w:tabs>
          <w:tab w:val="left" w:pos="2000"/>
        </w:tabs>
        <w:spacing w:before="12"/>
        <w:ind w:left="2008" w:right="641" w:hanging="36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Update user AuthToken and set AuthTokenExpireDateTime per application settings (i.e., take current time and add sliding expiration time offset)</w:t>
      </w:r>
    </w:p>
    <w:p w14:paraId="6732EE31" w14:textId="77777777" w:rsidR="009D636D" w:rsidRDefault="00E31335" w:rsidP="00F33ECD">
      <w:pPr>
        <w:spacing w:before="12"/>
        <w:ind w:left="1648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•     </w:t>
      </w:r>
      <w:r>
        <w:rPr>
          <w:rFonts w:ascii="Calibri" w:eastAsia="Calibri" w:hAnsi="Calibri" w:cs="Calibri"/>
          <w:sz w:val="22"/>
          <w:szCs w:val="22"/>
        </w:rPr>
        <w:t>Return AuthToken</w:t>
      </w:r>
    </w:p>
    <w:p w14:paraId="27E8AFE2" w14:textId="77777777" w:rsidR="009D636D" w:rsidRDefault="009D636D" w:rsidP="00F33ECD">
      <w:pPr>
        <w:spacing w:before="7" w:line="260" w:lineRule="exact"/>
        <w:rPr>
          <w:sz w:val="26"/>
          <w:szCs w:val="26"/>
        </w:rPr>
      </w:pPr>
    </w:p>
    <w:p w14:paraId="24B04207" w14:textId="77777777" w:rsidR="009D636D" w:rsidRDefault="00E31335" w:rsidP="00F33ECD">
      <w:pPr>
        <w:ind w:left="164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If user is NOT FOUND then</w:t>
      </w:r>
    </w:p>
    <w:p w14:paraId="18E1C09D" w14:textId="77777777" w:rsidR="009D636D" w:rsidRDefault="00E31335" w:rsidP="00F33ECD">
      <w:pPr>
        <w:spacing w:before="12"/>
        <w:ind w:left="1648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•     </w:t>
      </w:r>
      <w:r>
        <w:rPr>
          <w:rFonts w:ascii="Calibri" w:eastAsia="Calibri" w:hAnsi="Calibri" w:cs="Calibri"/>
          <w:sz w:val="22"/>
          <w:szCs w:val="22"/>
        </w:rPr>
        <w:t>Clear user AuthToken and AuthTokenExpireDateTime</w:t>
      </w:r>
    </w:p>
    <w:p w14:paraId="1D97A988" w14:textId="7984D715" w:rsidR="00E01925" w:rsidRDefault="00E31335" w:rsidP="00F33ECD">
      <w:pPr>
        <w:spacing w:before="12"/>
        <w:ind w:left="1648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•     </w:t>
      </w:r>
      <w:r>
        <w:rPr>
          <w:rFonts w:ascii="Calibri" w:eastAsia="Calibri" w:hAnsi="Calibri" w:cs="Calibri"/>
          <w:sz w:val="22"/>
          <w:szCs w:val="22"/>
        </w:rPr>
        <w:t>Return NUL</w:t>
      </w:r>
      <w:r w:rsidR="008923A1">
        <w:rPr>
          <w:rFonts w:ascii="Calibri" w:eastAsia="Calibri" w:hAnsi="Calibri" w:cs="Calibri"/>
          <w:sz w:val="22"/>
          <w:szCs w:val="22"/>
        </w:rPr>
        <w:t>L</w:t>
      </w:r>
    </w:p>
    <w:p w14:paraId="18B3C2AF" w14:textId="77777777" w:rsidR="00F0709C" w:rsidRDefault="00F0709C" w:rsidP="00F33ECD">
      <w:pPr>
        <w:spacing w:before="12"/>
        <w:ind w:left="1648"/>
        <w:rPr>
          <w:rFonts w:ascii="Calibri" w:eastAsia="Calibri" w:hAnsi="Calibri" w:cs="Calibri"/>
          <w:sz w:val="22"/>
          <w:szCs w:val="22"/>
        </w:rPr>
      </w:pPr>
    </w:p>
    <w:p w14:paraId="43407A58" w14:textId="1BA25E18" w:rsidR="00F0709C" w:rsidRDefault="00F0709C" w:rsidP="00F33ECD">
      <w:pPr>
        <w:spacing w:before="12"/>
        <w:ind w:left="164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Ans:-</w:t>
      </w:r>
    </w:p>
    <w:p w14:paraId="1B85FFE1" w14:textId="77777777" w:rsidR="00FD6C14" w:rsidRDefault="00FD6C14" w:rsidP="00F33ECD">
      <w:pPr>
        <w:spacing w:before="12"/>
        <w:ind w:left="1648"/>
        <w:rPr>
          <w:rFonts w:ascii="Calibri" w:eastAsia="Calibri" w:hAnsi="Calibri" w:cs="Calibri"/>
          <w:sz w:val="22"/>
          <w:szCs w:val="22"/>
        </w:rPr>
      </w:pPr>
    </w:p>
    <w:p w14:paraId="7EB627B0" w14:textId="77777777" w:rsidR="00FD6C14" w:rsidRDefault="00FD6C14" w:rsidP="00F33ECD">
      <w:pPr>
        <w:spacing w:before="12"/>
        <w:ind w:left="1648"/>
        <w:rPr>
          <w:rFonts w:ascii="Calibri" w:eastAsia="Calibri" w:hAnsi="Calibri" w:cs="Calibri"/>
          <w:sz w:val="22"/>
          <w:szCs w:val="22"/>
        </w:rPr>
      </w:pPr>
    </w:p>
    <w:p w14:paraId="7BEAF72C" w14:textId="3C96A88C" w:rsidR="00E771E9" w:rsidRDefault="00E771E9" w:rsidP="00F33ECD">
      <w:pPr>
        <w:spacing w:before="12"/>
        <w:ind w:left="164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SELECT * FROM </w:t>
      </w:r>
      <w:r w:rsidRPr="00E771E9"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z w:val="22"/>
          <w:szCs w:val="22"/>
        </w:rPr>
        <w:t>edb ,AunthenticateUsers</w:t>
      </w:r>
    </w:p>
    <w:p w14:paraId="52BE40FE" w14:textId="515AB48C" w:rsidR="00E771E9" w:rsidRPr="00E771E9" w:rsidRDefault="00620AFC" w:rsidP="00F33ECD">
      <w:pPr>
        <w:spacing w:before="12"/>
        <w:ind w:left="928"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username</w:t>
      </w:r>
      <w:r w:rsidR="00E771E9" w:rsidRPr="00E771E9">
        <w:rPr>
          <w:rFonts w:ascii="Calibri" w:eastAsia="Calibri" w:hAnsi="Calibri" w:cs="Calibri"/>
          <w:sz w:val="22"/>
          <w:szCs w:val="22"/>
        </w:rPr>
        <w:t xml:space="preserve"> VARCHAR(20);</w:t>
      </w:r>
    </w:p>
    <w:p w14:paraId="67D0252A" w14:textId="2C9ED119" w:rsidR="00E771E9" w:rsidRPr="00E771E9" w:rsidRDefault="00620AFC" w:rsidP="00F33ECD">
      <w:pPr>
        <w:spacing w:before="12"/>
        <w:ind w:left="164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password</w:t>
      </w:r>
      <w:r w:rsidR="00E771E9" w:rsidRPr="00E771E9">
        <w:rPr>
          <w:rFonts w:ascii="Calibri" w:eastAsia="Calibri" w:hAnsi="Calibri" w:cs="Calibri"/>
          <w:sz w:val="22"/>
          <w:szCs w:val="22"/>
        </w:rPr>
        <w:t xml:space="preserve">  VARCHAR(20);</w:t>
      </w:r>
    </w:p>
    <w:p w14:paraId="372EB4BE" w14:textId="7D605F44" w:rsidR="00E771E9" w:rsidRPr="00E771E9" w:rsidRDefault="00B572B3" w:rsidP="00F33ECD">
      <w:pPr>
        <w:spacing w:before="12"/>
        <w:ind w:left="164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loginresult</w:t>
      </w:r>
      <w:r w:rsidR="00E771E9" w:rsidRPr="00E771E9">
        <w:rPr>
          <w:rFonts w:ascii="Calibri" w:eastAsia="Calibri" w:hAnsi="Calibri" w:cs="Calibri"/>
          <w:sz w:val="22"/>
          <w:szCs w:val="22"/>
        </w:rPr>
        <w:t xml:space="preserve">  INTEGER OUTPUT;</w:t>
      </w:r>
    </w:p>
    <w:p w14:paraId="15D8B9DD" w14:textId="1FCD3537" w:rsidR="00E771E9" w:rsidRPr="00E771E9" w:rsidRDefault="00E771E9" w:rsidP="00F33ECD">
      <w:pPr>
        <w:spacing w:before="12"/>
        <w:ind w:left="1648"/>
        <w:rPr>
          <w:rFonts w:ascii="Calibri" w:eastAsia="Calibri" w:hAnsi="Calibri" w:cs="Calibri"/>
          <w:sz w:val="22"/>
          <w:szCs w:val="22"/>
        </w:rPr>
      </w:pPr>
      <w:r w:rsidRPr="00E771E9">
        <w:rPr>
          <w:rFonts w:ascii="Calibri" w:eastAsia="Calibri" w:hAnsi="Calibri" w:cs="Calibri"/>
          <w:sz w:val="22"/>
          <w:szCs w:val="22"/>
        </w:rPr>
        <w:t>IF</w:t>
      </w:r>
    </w:p>
    <w:p w14:paraId="365F08C9" w14:textId="15966C70" w:rsidR="00E771E9" w:rsidRPr="00E771E9" w:rsidRDefault="00E771E9" w:rsidP="00F33ECD">
      <w:pPr>
        <w:spacing w:before="12"/>
        <w:ind w:left="1648"/>
        <w:rPr>
          <w:rFonts w:ascii="Calibri" w:eastAsia="Calibri" w:hAnsi="Calibri" w:cs="Calibri"/>
          <w:sz w:val="22"/>
          <w:szCs w:val="22"/>
        </w:rPr>
      </w:pPr>
      <w:r w:rsidRPr="00E771E9">
        <w:rPr>
          <w:rFonts w:ascii="Calibri" w:eastAsia="Calibri" w:hAnsi="Calibri" w:cs="Calibri"/>
          <w:sz w:val="22"/>
          <w:szCs w:val="22"/>
        </w:rPr>
        <w:t>EXISTS</w:t>
      </w:r>
    </w:p>
    <w:p w14:paraId="76E0D504" w14:textId="6DFEA746" w:rsidR="00E771E9" w:rsidRPr="00E771E9" w:rsidRDefault="00B572B3" w:rsidP="00F33ECD">
      <w:pPr>
        <w:spacing w:before="12"/>
        <w:ind w:left="164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(SELECT (user,username) FROM (sitedb,user) = username AND (user,password)  = password</w:t>
      </w:r>
      <w:r w:rsidR="00E771E9" w:rsidRPr="00E771E9">
        <w:rPr>
          <w:rFonts w:ascii="Calibri" w:eastAsia="Calibri" w:hAnsi="Calibri" w:cs="Calibri"/>
          <w:sz w:val="22"/>
          <w:szCs w:val="22"/>
        </w:rPr>
        <w:t>);</w:t>
      </w:r>
    </w:p>
    <w:p w14:paraId="2A58FE07" w14:textId="5D642B41" w:rsidR="00E771E9" w:rsidRPr="00E771E9" w:rsidRDefault="00B572B3" w:rsidP="00F33ECD">
      <w:pPr>
        <w:spacing w:before="12"/>
        <w:ind w:left="164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(UPDATE(user,userauthentication)FROM (sitedb,user</w:t>
      </w:r>
      <w:r w:rsidR="00E771E9" w:rsidRPr="00E771E9">
        <w:rPr>
          <w:rFonts w:ascii="Calibri" w:eastAsia="Calibri" w:hAnsi="Calibri" w:cs="Calibri"/>
          <w:sz w:val="22"/>
          <w:szCs w:val="22"/>
        </w:rPr>
        <w:t>));</w:t>
      </w:r>
    </w:p>
    <w:p w14:paraId="33162AE2" w14:textId="171FF89B" w:rsidR="00E771E9" w:rsidRPr="00E771E9" w:rsidRDefault="00E771E9" w:rsidP="00F33ECD">
      <w:pPr>
        <w:spacing w:before="12"/>
        <w:ind w:left="1648"/>
        <w:rPr>
          <w:rFonts w:ascii="Calibri" w:eastAsia="Calibri" w:hAnsi="Calibri" w:cs="Calibri"/>
          <w:sz w:val="22"/>
          <w:szCs w:val="22"/>
        </w:rPr>
      </w:pPr>
      <w:r w:rsidRPr="00E771E9">
        <w:rPr>
          <w:rFonts w:ascii="Calibri" w:eastAsia="Calibri" w:hAnsi="Calibri" w:cs="Calibri"/>
          <w:sz w:val="22"/>
          <w:szCs w:val="22"/>
        </w:rPr>
        <w:t>Dec</w:t>
      </w:r>
      <w:r w:rsidR="00B572B3">
        <w:rPr>
          <w:rFonts w:ascii="Calibri" w:eastAsia="Calibri" w:hAnsi="Calibri" w:cs="Calibri"/>
          <w:sz w:val="22"/>
          <w:szCs w:val="22"/>
        </w:rPr>
        <w:t>lare currenttime</w:t>
      </w:r>
      <w:r w:rsidRPr="00E771E9">
        <w:rPr>
          <w:rFonts w:ascii="Calibri" w:eastAsia="Calibri" w:hAnsi="Calibri" w:cs="Calibri"/>
          <w:sz w:val="22"/>
          <w:szCs w:val="22"/>
        </w:rPr>
        <w:t xml:space="preserve"> DATETIME;</w:t>
      </w:r>
    </w:p>
    <w:p w14:paraId="7477FFDB" w14:textId="275414E7" w:rsidR="00E771E9" w:rsidRPr="00E771E9" w:rsidRDefault="00B572B3" w:rsidP="00F33ECD">
      <w:pPr>
        <w:spacing w:before="12"/>
        <w:ind w:left="164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SET currentime</w:t>
      </w:r>
      <w:r w:rsidR="00E771E9" w:rsidRPr="00E771E9">
        <w:rPr>
          <w:rFonts w:ascii="Calibri" w:eastAsia="Calibri" w:hAnsi="Calibri" w:cs="Calibri"/>
          <w:sz w:val="22"/>
          <w:szCs w:val="22"/>
        </w:rPr>
        <w:t xml:space="preserve"> =GETTIME;</w:t>
      </w:r>
    </w:p>
    <w:p w14:paraId="3A9F7A02" w14:textId="023F4C38" w:rsidR="00E771E9" w:rsidRPr="00E771E9" w:rsidRDefault="00B572B3" w:rsidP="00F33ECD">
      <w:pPr>
        <w:spacing w:before="12"/>
        <w:ind w:left="164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Declare expirationtime</w:t>
      </w:r>
      <w:r w:rsidR="00E771E9" w:rsidRPr="00E771E9">
        <w:rPr>
          <w:rFonts w:ascii="Calibri" w:eastAsia="Calibri" w:hAnsi="Calibri" w:cs="Calibri"/>
          <w:sz w:val="22"/>
          <w:szCs w:val="22"/>
        </w:rPr>
        <w:t xml:space="preserve"> datetimeoffset;</w:t>
      </w:r>
    </w:p>
    <w:p w14:paraId="13186589" w14:textId="55406A9C" w:rsidR="00E771E9" w:rsidRPr="00E771E9" w:rsidRDefault="00B572B3" w:rsidP="00F33ECD">
      <w:pPr>
        <w:spacing w:before="12"/>
        <w:ind w:left="164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SET expirationtime</w:t>
      </w:r>
      <w:r w:rsidR="00E771E9" w:rsidRPr="00E771E9">
        <w:rPr>
          <w:rFonts w:ascii="Calibri" w:eastAsia="Calibri" w:hAnsi="Calibri" w:cs="Calibri"/>
          <w:sz w:val="22"/>
          <w:szCs w:val="22"/>
        </w:rPr>
        <w:t xml:space="preserve"> = GETTIME;</w:t>
      </w:r>
    </w:p>
    <w:p w14:paraId="29FC0533" w14:textId="29FC47FC" w:rsidR="00E771E9" w:rsidRPr="00E771E9" w:rsidRDefault="00E771E9" w:rsidP="00F33ECD">
      <w:pPr>
        <w:spacing w:before="12"/>
        <w:ind w:left="1648"/>
        <w:rPr>
          <w:rFonts w:ascii="Calibri" w:eastAsia="Calibri" w:hAnsi="Calibri" w:cs="Calibri"/>
          <w:sz w:val="22"/>
          <w:szCs w:val="22"/>
        </w:rPr>
      </w:pPr>
      <w:r w:rsidRPr="00E771E9">
        <w:rPr>
          <w:rFonts w:ascii="Calibri" w:eastAsia="Calibri" w:hAnsi="Calibri" w:cs="Calibri"/>
          <w:sz w:val="22"/>
          <w:szCs w:val="22"/>
        </w:rPr>
        <w:t>IF</w:t>
      </w:r>
    </w:p>
    <w:p w14:paraId="4460337E" w14:textId="2F48BB47" w:rsidR="00E771E9" w:rsidRPr="00E771E9" w:rsidRDefault="00B572B3" w:rsidP="00F33ECD">
      <w:pPr>
        <w:spacing w:before="12"/>
        <w:ind w:left="164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loginresult</w:t>
      </w:r>
      <w:r w:rsidR="00E771E9" w:rsidRPr="00E771E9">
        <w:rPr>
          <w:rFonts w:ascii="Calibri" w:eastAsia="Calibri" w:hAnsi="Calibri" w:cs="Calibri"/>
          <w:sz w:val="22"/>
          <w:szCs w:val="22"/>
        </w:rPr>
        <w:t xml:space="preserve"> = 1;</w:t>
      </w:r>
    </w:p>
    <w:p w14:paraId="39A44AEE" w14:textId="77777777" w:rsidR="00E771E9" w:rsidRPr="00E771E9" w:rsidRDefault="00E771E9" w:rsidP="00F33ECD">
      <w:pPr>
        <w:spacing w:before="12"/>
        <w:ind w:left="1648"/>
        <w:rPr>
          <w:rFonts w:ascii="Calibri" w:eastAsia="Calibri" w:hAnsi="Calibri" w:cs="Calibri"/>
          <w:sz w:val="22"/>
          <w:szCs w:val="22"/>
        </w:rPr>
      </w:pPr>
      <w:r w:rsidRPr="00E771E9">
        <w:rPr>
          <w:rFonts w:ascii="Calibri" w:eastAsia="Calibri" w:hAnsi="Calibri" w:cs="Calibri"/>
          <w:sz w:val="22"/>
          <w:szCs w:val="22"/>
        </w:rPr>
        <w:t>ELSE</w:t>
      </w:r>
    </w:p>
    <w:p w14:paraId="4D5FDA42" w14:textId="70F3490A" w:rsidR="00E771E9" w:rsidRPr="008923A1" w:rsidRDefault="00B572B3" w:rsidP="00F33ECD">
      <w:pPr>
        <w:spacing w:before="12"/>
        <w:ind w:left="164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loginresult</w:t>
      </w:r>
      <w:r w:rsidR="00E771E9" w:rsidRPr="00E771E9">
        <w:rPr>
          <w:rFonts w:ascii="Calibri" w:eastAsia="Calibri" w:hAnsi="Calibri" w:cs="Calibri"/>
          <w:sz w:val="22"/>
          <w:szCs w:val="22"/>
        </w:rPr>
        <w:t xml:space="preserve"> = 0</w:t>
      </w:r>
    </w:p>
    <w:p w14:paraId="44DF3840" w14:textId="77777777" w:rsidR="009D636D" w:rsidRDefault="009D636D" w:rsidP="00F33ECD">
      <w:pPr>
        <w:spacing w:line="200" w:lineRule="exact"/>
      </w:pPr>
    </w:p>
    <w:p w14:paraId="427DD767" w14:textId="77777777" w:rsidR="009D636D" w:rsidRDefault="00E31335" w:rsidP="00F33ECD">
      <w:pPr>
        <w:ind w:left="1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2D74B5"/>
          <w:w w:val="99"/>
          <w:sz w:val="32"/>
          <w:szCs w:val="32"/>
        </w:rPr>
        <w:t>View</w:t>
      </w:r>
      <w:r>
        <w:rPr>
          <w:rFonts w:ascii="Calibri" w:eastAsia="Calibri" w:hAnsi="Calibri" w:cs="Calibri"/>
          <w:color w:val="2D74B5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2D74B5"/>
          <w:w w:val="99"/>
          <w:sz w:val="32"/>
          <w:szCs w:val="32"/>
        </w:rPr>
        <w:t>User</w:t>
      </w:r>
    </w:p>
    <w:p w14:paraId="70BD5053" w14:textId="77777777" w:rsidR="009D636D" w:rsidRDefault="002F3D26" w:rsidP="00F33ECD">
      <w:pPr>
        <w:spacing w:before="31"/>
        <w:ind w:left="208"/>
        <w:rPr>
          <w:rFonts w:ascii="Calibri" w:eastAsia="Calibri" w:hAnsi="Calibri" w:cs="Calibri"/>
          <w:sz w:val="22"/>
          <w:szCs w:val="22"/>
        </w:rPr>
      </w:pPr>
      <w:r>
        <w:rPr>
          <w:sz w:val="20"/>
          <w:szCs w:val="20"/>
        </w:rPr>
        <w:pict w14:anchorId="4B969B9E">
          <v:group id="_x0000_s1063" style="position:absolute;left:0;text-align:left;margin-left:35.5pt;margin-top:14.95pt;width:385.2pt;height:14.45pt;z-index:-251659776;mso-position-horizontal-relative:page" coordorigin="710,299" coordsize="7705,289">
            <v:shape id="_x0000_s1072" style="position:absolute;left:2028;top:310;width:108;height:269" coordorigin="2028,310" coordsize="108,269" path="m2028,579l2136,579,2136,310,2028,310,2028,579xe" fillcolor="#ccc" stroked="f">
              <v:path arrowok="t"/>
            </v:shape>
            <v:shape id="_x0000_s1071" style="position:absolute;left:720;top:310;width:108;height:269" coordorigin="720,310" coordsize="108,269" path="m720,579l828,579,828,310,720,310,720,579xe" fillcolor="#ccc" stroked="f">
              <v:path arrowok="t"/>
            </v:shape>
            <v:shape id="_x0000_s1070" style="position:absolute;left:828;top:310;width:1200;height:269" coordorigin="828,310" coordsize="1200,269" path="m828,579l2028,579,2028,310,828,310,828,579xe" fillcolor="#ccc" stroked="f">
              <v:path arrowok="t"/>
            </v:shape>
            <v:shape id="_x0000_s1069" style="position:absolute;left:2136;top:310;width:108;height:269" coordorigin="2136,310" coordsize="108,269" path="m2136,579l2244,579,2244,310,2136,310,2136,579xe" fillcolor="#ccc" stroked="f">
              <v:path arrowok="t"/>
            </v:shape>
            <v:shape id="_x0000_s1068" style="position:absolute;left:8297;top:310;width:108;height:269" coordorigin="8297,310" coordsize="108,269" path="m8297,579l8405,579,8405,310,8297,310,8297,579xe" fillcolor="#ccc" stroked="f">
              <v:path arrowok="t"/>
            </v:shape>
            <v:shape id="_x0000_s1067" style="position:absolute;left:2244;top:310;width:6053;height:269" coordorigin="2244,310" coordsize="6053,269" path="m2244,579l8297,579,8297,310,2244,310,2244,579xe" fillcolor="#ccc" stroked="f">
              <v:path arrowok="t"/>
            </v:shape>
            <v:polyline id="_x0000_s1066" style="position:absolute" points="2160,915,3576,915" coordorigin="720,305" coordsize="1416,0" filled="f" strokecolor="#666" strokeweight="7378emu">
              <v:path arrowok="t"/>
              <o:lock v:ext="edit" verticies="t"/>
            </v:polyline>
            <v:polyline id="_x0000_s1065" style="position:absolute" points="6408,915,6418,915" coordorigin="2136,305" coordsize="10,0" filled="f" strokecolor="#666" strokeweight="7378emu">
              <v:path arrowok="t"/>
              <o:lock v:ext="edit" verticies="t"/>
            </v:polyline>
            <v:polyline id="_x0000_s1064" style="position:absolute" points="6438,915,12697,915" coordorigin="2146,305" coordsize="6259,0" filled="f" strokecolor="#666" strokeweight="7378emu">
              <v:path arrowok="t"/>
              <o:lock v:ext="edit" verticies="t"/>
            </v:polyline>
            <w10:wrap anchorx="page"/>
          </v:group>
        </w:pict>
      </w:r>
      <w:r w:rsidR="00E31335">
        <w:rPr>
          <w:rFonts w:ascii="Calibri" w:eastAsia="Calibri" w:hAnsi="Calibri" w:cs="Calibri"/>
          <w:b/>
          <w:sz w:val="22"/>
          <w:szCs w:val="22"/>
        </w:rPr>
        <w:t>Inputs                 authToken</w:t>
      </w:r>
    </w:p>
    <w:p w14:paraId="29BF6C0D" w14:textId="77777777" w:rsidR="009D636D" w:rsidRDefault="00E31335" w:rsidP="00F33ECD">
      <w:pPr>
        <w:spacing w:before="10"/>
        <w:ind w:left="20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Outputs              </w:t>
      </w:r>
      <w:r>
        <w:rPr>
          <w:rFonts w:ascii="Calibri" w:eastAsia="Calibri" w:hAnsi="Calibri" w:cs="Calibri"/>
          <w:sz w:val="22"/>
          <w:szCs w:val="22"/>
        </w:rPr>
        <w:t>User information and siteSID</w:t>
      </w:r>
    </w:p>
    <w:p w14:paraId="2FA0F7C7" w14:textId="77777777" w:rsidR="009D636D" w:rsidRDefault="00E31335" w:rsidP="00F33ECD">
      <w:pPr>
        <w:ind w:left="20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Pseudo-Code    </w:t>
      </w:r>
      <w:r>
        <w:rPr>
          <w:rFonts w:ascii="Calibri" w:eastAsia="Calibri" w:hAnsi="Calibri" w:cs="Calibri"/>
          <w:sz w:val="22"/>
          <w:szCs w:val="22"/>
        </w:rPr>
        <w:t>Get user SID where authToken matches input value</w:t>
      </w:r>
    </w:p>
    <w:p w14:paraId="4D4E6AF4" w14:textId="77777777" w:rsidR="009D636D" w:rsidRDefault="00E31335" w:rsidP="00F33ECD">
      <w:pPr>
        <w:ind w:left="162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If user is found then</w:t>
      </w:r>
    </w:p>
    <w:p w14:paraId="5469EE6D" w14:textId="77777777" w:rsidR="009D636D" w:rsidRDefault="00E31335" w:rsidP="00F33ECD">
      <w:pPr>
        <w:spacing w:before="12"/>
        <w:ind w:left="1624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•     </w:t>
      </w:r>
      <w:r>
        <w:rPr>
          <w:rFonts w:ascii="Calibri" w:eastAsia="Calibri" w:hAnsi="Calibri" w:cs="Calibri"/>
          <w:sz w:val="22"/>
          <w:szCs w:val="22"/>
        </w:rPr>
        <w:t>Get user name and email</w:t>
      </w:r>
    </w:p>
    <w:p w14:paraId="7EECB8FD" w14:textId="77777777" w:rsidR="009D636D" w:rsidRDefault="00E31335" w:rsidP="00F33ECD">
      <w:pPr>
        <w:spacing w:before="12"/>
        <w:ind w:left="1624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•     </w:t>
      </w:r>
      <w:r>
        <w:rPr>
          <w:rFonts w:ascii="Calibri" w:eastAsia="Calibri" w:hAnsi="Calibri" w:cs="Calibri"/>
          <w:sz w:val="22"/>
          <w:szCs w:val="22"/>
        </w:rPr>
        <w:t>Get site for user</w:t>
      </w:r>
    </w:p>
    <w:p w14:paraId="5A81C99B" w14:textId="77777777" w:rsidR="009D636D" w:rsidRDefault="00E31335" w:rsidP="00F33ECD">
      <w:pPr>
        <w:spacing w:before="10"/>
        <w:ind w:left="1624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•     </w:t>
      </w:r>
      <w:r>
        <w:rPr>
          <w:rFonts w:ascii="Calibri" w:eastAsia="Calibri" w:hAnsi="Calibri" w:cs="Calibri"/>
          <w:sz w:val="22"/>
          <w:szCs w:val="22"/>
        </w:rPr>
        <w:t>Update user AuthTokenExpireDateTime per application settings</w:t>
      </w:r>
    </w:p>
    <w:p w14:paraId="4020175A" w14:textId="77777777" w:rsidR="009D636D" w:rsidRDefault="00E31335" w:rsidP="00F33ECD">
      <w:pPr>
        <w:ind w:left="1948" w:right="353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(i.e., take current time and add sliding expiration time offset)</w:t>
      </w:r>
    </w:p>
    <w:p w14:paraId="2A2C9B95" w14:textId="77777777" w:rsidR="009D636D" w:rsidRDefault="009D636D" w:rsidP="00F33ECD">
      <w:pPr>
        <w:spacing w:before="9" w:line="260" w:lineRule="exact"/>
        <w:rPr>
          <w:sz w:val="26"/>
          <w:szCs w:val="26"/>
        </w:rPr>
      </w:pPr>
    </w:p>
    <w:p w14:paraId="0C596C56" w14:textId="77777777" w:rsidR="009D636D" w:rsidRDefault="00E31335" w:rsidP="00F33ECD">
      <w:pPr>
        <w:ind w:left="162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If user is NOT FOUND then</w:t>
      </w:r>
    </w:p>
    <w:p w14:paraId="5D9DE479" w14:textId="77777777" w:rsidR="009D636D" w:rsidRDefault="00E31335" w:rsidP="00F33ECD">
      <w:pPr>
        <w:spacing w:before="12"/>
        <w:ind w:left="1624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•     </w:t>
      </w:r>
      <w:r>
        <w:rPr>
          <w:rFonts w:ascii="Calibri" w:eastAsia="Calibri" w:hAnsi="Calibri" w:cs="Calibri"/>
          <w:sz w:val="22"/>
          <w:szCs w:val="22"/>
        </w:rPr>
        <w:t>Return NULL</w:t>
      </w:r>
    </w:p>
    <w:p w14:paraId="6920E387" w14:textId="77777777" w:rsidR="00B86CAD" w:rsidRDefault="00B86CAD" w:rsidP="00F33ECD">
      <w:pPr>
        <w:spacing w:before="12"/>
        <w:ind w:left="1624"/>
        <w:rPr>
          <w:rFonts w:ascii="Calibri" w:eastAsia="Calibri" w:hAnsi="Calibri" w:cs="Calibri"/>
          <w:sz w:val="22"/>
          <w:szCs w:val="22"/>
        </w:rPr>
      </w:pPr>
    </w:p>
    <w:p w14:paraId="107D806D" w14:textId="77777777" w:rsidR="00FA6D3D" w:rsidRDefault="00FA6D3D" w:rsidP="00F33ECD">
      <w:pPr>
        <w:spacing w:before="12"/>
        <w:ind w:left="1624"/>
        <w:rPr>
          <w:rFonts w:ascii="Calibri" w:eastAsia="Calibri" w:hAnsi="Calibri" w:cs="Calibri"/>
          <w:sz w:val="22"/>
          <w:szCs w:val="22"/>
        </w:rPr>
      </w:pPr>
    </w:p>
    <w:p w14:paraId="39B48BFF" w14:textId="77777777" w:rsidR="00FA6D3D" w:rsidRDefault="00FA6D3D" w:rsidP="00F33ECD">
      <w:pPr>
        <w:spacing w:before="12"/>
        <w:ind w:left="162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br/>
      </w:r>
    </w:p>
    <w:p w14:paraId="37768F38" w14:textId="77777777" w:rsidR="00F33ECD" w:rsidRDefault="00F33ECD" w:rsidP="00F33ECD">
      <w:pPr>
        <w:spacing w:before="12"/>
        <w:ind w:left="1624"/>
        <w:rPr>
          <w:rFonts w:ascii="Calibri" w:eastAsia="Calibri" w:hAnsi="Calibri" w:cs="Calibri"/>
          <w:sz w:val="22"/>
          <w:szCs w:val="22"/>
        </w:rPr>
      </w:pPr>
    </w:p>
    <w:p w14:paraId="2DC5922D" w14:textId="5E6B8A87" w:rsidR="00B86CAD" w:rsidRDefault="00B86CAD" w:rsidP="00F33ECD">
      <w:pPr>
        <w:spacing w:before="12"/>
        <w:ind w:left="162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Ans:-</w:t>
      </w:r>
    </w:p>
    <w:p w14:paraId="2D1D79AF" w14:textId="77777777" w:rsidR="00FD6C14" w:rsidRDefault="00FD6C14" w:rsidP="00F33ECD">
      <w:pPr>
        <w:spacing w:before="12"/>
        <w:ind w:left="1624"/>
        <w:rPr>
          <w:rFonts w:ascii="Calibri" w:eastAsia="Calibri" w:hAnsi="Calibri" w:cs="Calibri"/>
          <w:sz w:val="22"/>
          <w:szCs w:val="22"/>
        </w:rPr>
      </w:pPr>
    </w:p>
    <w:p w14:paraId="5ED1F408" w14:textId="77777777" w:rsidR="00FD6C14" w:rsidRDefault="00FD6C14" w:rsidP="00F33ECD">
      <w:pPr>
        <w:spacing w:before="12"/>
        <w:ind w:left="1624"/>
        <w:rPr>
          <w:rFonts w:ascii="Calibri" w:eastAsia="Calibri" w:hAnsi="Calibri" w:cs="Calibri"/>
          <w:sz w:val="22"/>
          <w:szCs w:val="22"/>
        </w:rPr>
      </w:pPr>
    </w:p>
    <w:p w14:paraId="0F85A3EA" w14:textId="5B332DDB" w:rsidR="00B86CAD" w:rsidRDefault="00FA6D3D" w:rsidP="00F33ECD">
      <w:pPr>
        <w:spacing w:before="12"/>
        <w:ind w:left="1440" w:firstLine="1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SELECT*FROM </w:t>
      </w:r>
      <w:r w:rsidR="008923A1">
        <w:rPr>
          <w:rFonts w:ascii="Calibri" w:eastAsia="Calibri" w:hAnsi="Calibri" w:cs="Calibri"/>
          <w:sz w:val="22"/>
          <w:szCs w:val="22"/>
        </w:rPr>
        <w:t>user</w:t>
      </w:r>
    </w:p>
    <w:p w14:paraId="0F04C812" w14:textId="3CC97D32" w:rsidR="008923A1" w:rsidRDefault="008923A1" w:rsidP="00F33ECD">
      <w:pPr>
        <w:spacing w:before="12"/>
        <w:ind w:left="162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WHERE </w:t>
      </w:r>
      <w:r w:rsidR="00D500DD">
        <w:rPr>
          <w:rFonts w:ascii="Calibri" w:eastAsia="Calibri" w:hAnsi="Calibri" w:cs="Calibri"/>
          <w:sz w:val="22"/>
          <w:szCs w:val="22"/>
        </w:rPr>
        <w:t xml:space="preserve">authenticationusers = </w:t>
      </w:r>
      <w:r w:rsidR="00BF18B8">
        <w:rPr>
          <w:rFonts w:ascii="Calibri" w:eastAsia="Calibri" w:hAnsi="Calibri" w:cs="Calibri"/>
          <w:sz w:val="22"/>
          <w:szCs w:val="22"/>
        </w:rPr>
        <w:t>user;</w:t>
      </w:r>
    </w:p>
    <w:p w14:paraId="2303359D" w14:textId="77777777" w:rsidR="00BF18B8" w:rsidRPr="00BF18B8" w:rsidRDefault="00BF18B8" w:rsidP="00F33ECD">
      <w:pPr>
        <w:spacing w:before="12"/>
        <w:ind w:left="1624"/>
        <w:rPr>
          <w:rFonts w:ascii="Calibri" w:eastAsia="Calibri" w:hAnsi="Calibri" w:cs="Calibri"/>
          <w:sz w:val="22"/>
          <w:szCs w:val="22"/>
        </w:rPr>
      </w:pPr>
      <w:r w:rsidRPr="00BF18B8">
        <w:rPr>
          <w:rFonts w:ascii="Calibri" w:eastAsia="Calibri" w:hAnsi="Calibri" w:cs="Calibri"/>
          <w:sz w:val="22"/>
          <w:szCs w:val="22"/>
        </w:rPr>
        <w:t>IF</w:t>
      </w:r>
    </w:p>
    <w:p w14:paraId="2E472B25" w14:textId="5A6136F3" w:rsidR="00BF18B8" w:rsidRDefault="00BF18B8" w:rsidP="00F33ECD">
      <w:pPr>
        <w:spacing w:before="12"/>
        <w:ind w:left="1624"/>
        <w:rPr>
          <w:rFonts w:ascii="Calibri" w:eastAsia="Calibri" w:hAnsi="Calibri" w:cs="Calibri"/>
          <w:sz w:val="22"/>
          <w:szCs w:val="22"/>
        </w:rPr>
      </w:pPr>
      <w:r w:rsidRPr="00BF18B8">
        <w:rPr>
          <w:rFonts w:ascii="Calibri" w:eastAsia="Calibri" w:hAnsi="Calibri" w:cs="Calibri"/>
          <w:sz w:val="22"/>
          <w:szCs w:val="22"/>
        </w:rPr>
        <w:t>EXISTS</w:t>
      </w:r>
    </w:p>
    <w:p w14:paraId="5A046B67" w14:textId="35D9EFC3" w:rsidR="00BF18B8" w:rsidRDefault="00FA6D3D" w:rsidP="00F33ECD">
      <w:pPr>
        <w:spacing w:before="12"/>
        <w:ind w:left="162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SELECT * FROM user,username</w:t>
      </w:r>
      <w:r w:rsidR="00BF18B8">
        <w:rPr>
          <w:rFonts w:ascii="Calibri" w:eastAsia="Calibri" w:hAnsi="Calibri" w:cs="Calibri"/>
          <w:sz w:val="22"/>
          <w:szCs w:val="22"/>
        </w:rPr>
        <w:t xml:space="preserve"> </w:t>
      </w:r>
    </w:p>
    <w:p w14:paraId="61EBE592" w14:textId="3AA9116D" w:rsidR="00BF18B8" w:rsidRDefault="00FA6D3D" w:rsidP="00F33ECD">
      <w:pPr>
        <w:spacing w:before="12"/>
        <w:ind w:left="162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SELECT *  FROM </w:t>
      </w:r>
      <w:r w:rsidR="00B1617F">
        <w:rPr>
          <w:rFonts w:ascii="Calibri" w:eastAsia="Calibri" w:hAnsi="Calibri" w:cs="Calibri"/>
          <w:sz w:val="22"/>
          <w:szCs w:val="22"/>
        </w:rPr>
        <w:t>use</w:t>
      </w:r>
      <w:r w:rsidR="00BF18B8">
        <w:rPr>
          <w:rFonts w:ascii="Calibri" w:eastAsia="Calibri" w:hAnsi="Calibri" w:cs="Calibri"/>
          <w:sz w:val="22"/>
          <w:szCs w:val="22"/>
        </w:rPr>
        <w:t>,site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3EA24A4B" w14:textId="550CCEAD" w:rsidR="00BF18B8" w:rsidRPr="00BF18B8" w:rsidRDefault="00BF18B8" w:rsidP="00F33ECD">
      <w:pPr>
        <w:spacing w:before="12"/>
        <w:ind w:left="162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UPDATE(</w:t>
      </w:r>
      <w:r w:rsidR="00B1617F">
        <w:rPr>
          <w:rFonts w:ascii="Calibri" w:eastAsia="Calibri" w:hAnsi="Calibri" w:cs="Calibri"/>
          <w:sz w:val="22"/>
          <w:szCs w:val="22"/>
        </w:rPr>
        <w:t>Declare,currenttime=</w:t>
      </w:r>
      <w:r w:rsidRPr="00BF18B8">
        <w:rPr>
          <w:rFonts w:ascii="Calibri" w:eastAsia="Calibri" w:hAnsi="Calibri" w:cs="Calibri"/>
          <w:sz w:val="22"/>
          <w:szCs w:val="22"/>
        </w:rPr>
        <w:t xml:space="preserve"> DATETIME;</w:t>
      </w:r>
    </w:p>
    <w:p w14:paraId="7309072B" w14:textId="2816AD16" w:rsidR="00BF18B8" w:rsidRPr="00BF18B8" w:rsidRDefault="00B1617F" w:rsidP="00F33ECD">
      <w:pPr>
        <w:spacing w:before="12"/>
        <w:ind w:left="162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SET currentime</w:t>
      </w:r>
      <w:r w:rsidR="00BF18B8" w:rsidRPr="00BF18B8">
        <w:rPr>
          <w:rFonts w:ascii="Calibri" w:eastAsia="Calibri" w:hAnsi="Calibri" w:cs="Calibri"/>
          <w:sz w:val="22"/>
          <w:szCs w:val="22"/>
        </w:rPr>
        <w:t xml:space="preserve"> =GETTIME;</w:t>
      </w:r>
    </w:p>
    <w:p w14:paraId="3C64FA5A" w14:textId="14BF7601" w:rsidR="00BF18B8" w:rsidRPr="00BF18B8" w:rsidRDefault="00B1617F" w:rsidP="00F33ECD">
      <w:pPr>
        <w:spacing w:before="12"/>
        <w:ind w:left="162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Declare expirationtime =</w:t>
      </w:r>
      <w:r w:rsidR="00BF18B8" w:rsidRPr="00BF18B8">
        <w:rPr>
          <w:rFonts w:ascii="Calibri" w:eastAsia="Calibri" w:hAnsi="Calibri" w:cs="Calibri"/>
          <w:sz w:val="22"/>
          <w:szCs w:val="22"/>
        </w:rPr>
        <w:t xml:space="preserve"> datetimeoffset;</w:t>
      </w:r>
    </w:p>
    <w:p w14:paraId="21AE65BC" w14:textId="40C96283" w:rsidR="00BF18B8" w:rsidRDefault="00B1617F" w:rsidP="00F33ECD">
      <w:pPr>
        <w:spacing w:before="12"/>
        <w:ind w:left="162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SET expirationtime = GETTIME</w:t>
      </w:r>
      <w:r w:rsidR="00BF18B8" w:rsidRPr="00BF18B8">
        <w:rPr>
          <w:rFonts w:ascii="Calibri" w:eastAsia="Calibri" w:hAnsi="Calibri" w:cs="Calibri"/>
          <w:sz w:val="22"/>
          <w:szCs w:val="22"/>
        </w:rPr>
        <w:t xml:space="preserve">);  </w:t>
      </w:r>
    </w:p>
    <w:p w14:paraId="4FD9E991" w14:textId="77777777" w:rsidR="00BF18B8" w:rsidRPr="00BF18B8" w:rsidRDefault="00BF18B8" w:rsidP="00F33ECD">
      <w:pPr>
        <w:spacing w:before="12"/>
        <w:ind w:left="1624"/>
        <w:rPr>
          <w:rFonts w:ascii="Calibri" w:eastAsia="Calibri" w:hAnsi="Calibri" w:cs="Calibri"/>
          <w:sz w:val="22"/>
          <w:szCs w:val="22"/>
        </w:rPr>
      </w:pPr>
      <w:r w:rsidRPr="00BF18B8">
        <w:rPr>
          <w:rFonts w:ascii="Calibri" w:eastAsia="Calibri" w:hAnsi="Calibri" w:cs="Calibri"/>
          <w:sz w:val="22"/>
          <w:szCs w:val="22"/>
        </w:rPr>
        <w:t>ELSE</w:t>
      </w:r>
    </w:p>
    <w:p w14:paraId="5925EEE4" w14:textId="30D257C2" w:rsidR="00BF18B8" w:rsidRDefault="00FA6D3D" w:rsidP="00F33ECD">
      <w:pPr>
        <w:spacing w:before="12"/>
        <w:ind w:left="162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loginresult</w:t>
      </w:r>
      <w:r w:rsidR="00BF18B8" w:rsidRPr="00BF18B8">
        <w:rPr>
          <w:rFonts w:ascii="Calibri" w:eastAsia="Calibri" w:hAnsi="Calibri" w:cs="Calibri"/>
          <w:sz w:val="22"/>
          <w:szCs w:val="22"/>
        </w:rPr>
        <w:t xml:space="preserve"> = 0</w:t>
      </w:r>
    </w:p>
    <w:p w14:paraId="40A2251F" w14:textId="77777777" w:rsidR="00BF18B8" w:rsidRDefault="00BF18B8" w:rsidP="00F33ECD">
      <w:pPr>
        <w:spacing w:before="12"/>
        <w:ind w:left="1624"/>
        <w:rPr>
          <w:rFonts w:ascii="Calibri" w:eastAsia="Calibri" w:hAnsi="Calibri" w:cs="Calibri"/>
          <w:sz w:val="22"/>
          <w:szCs w:val="22"/>
        </w:rPr>
      </w:pPr>
    </w:p>
    <w:p w14:paraId="08A1D80D" w14:textId="77777777" w:rsidR="00B86CAD" w:rsidRDefault="00B86CAD" w:rsidP="00F33ECD">
      <w:pPr>
        <w:spacing w:before="12"/>
        <w:ind w:left="1624"/>
        <w:rPr>
          <w:rFonts w:ascii="Calibri" w:eastAsia="Calibri" w:hAnsi="Calibri" w:cs="Calibri"/>
          <w:sz w:val="22"/>
          <w:szCs w:val="22"/>
        </w:rPr>
      </w:pPr>
    </w:p>
    <w:p w14:paraId="5533991C" w14:textId="77777777" w:rsidR="00CA3BAE" w:rsidRDefault="00CA3BAE" w:rsidP="00F33ECD">
      <w:pPr>
        <w:spacing w:before="12"/>
        <w:ind w:left="1624"/>
        <w:rPr>
          <w:rFonts w:ascii="Calibri" w:eastAsia="Calibri" w:hAnsi="Calibri" w:cs="Calibri"/>
          <w:sz w:val="22"/>
          <w:szCs w:val="22"/>
        </w:rPr>
      </w:pPr>
    </w:p>
    <w:p w14:paraId="1C005E75" w14:textId="77777777" w:rsidR="00CA3BAE" w:rsidRDefault="00CA3BAE" w:rsidP="00F33ECD">
      <w:pPr>
        <w:spacing w:before="12"/>
        <w:ind w:left="1624"/>
        <w:rPr>
          <w:rFonts w:ascii="Calibri" w:eastAsia="Calibri" w:hAnsi="Calibri" w:cs="Calibri"/>
          <w:sz w:val="22"/>
          <w:szCs w:val="22"/>
        </w:rPr>
      </w:pPr>
    </w:p>
    <w:p w14:paraId="23DCC15F" w14:textId="77777777" w:rsidR="009D636D" w:rsidRDefault="00E31335" w:rsidP="00F33ECD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2D74B5"/>
          <w:w w:val="99"/>
          <w:sz w:val="32"/>
          <w:szCs w:val="32"/>
        </w:rPr>
        <w:t>View</w:t>
      </w:r>
      <w:r>
        <w:rPr>
          <w:rFonts w:ascii="Calibri" w:eastAsia="Calibri" w:hAnsi="Calibri" w:cs="Calibri"/>
          <w:color w:val="2D74B5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2D74B5"/>
          <w:w w:val="99"/>
          <w:sz w:val="32"/>
          <w:szCs w:val="32"/>
        </w:rPr>
        <w:t>Site</w:t>
      </w:r>
      <w:r>
        <w:rPr>
          <w:rFonts w:ascii="Calibri" w:eastAsia="Calibri" w:hAnsi="Calibri" w:cs="Calibri"/>
          <w:color w:val="2D74B5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2D74B5"/>
          <w:w w:val="99"/>
          <w:sz w:val="32"/>
          <w:szCs w:val="32"/>
        </w:rPr>
        <w:t>Services</w:t>
      </w:r>
    </w:p>
    <w:p w14:paraId="66F31A2C" w14:textId="77777777" w:rsidR="009D636D" w:rsidRDefault="00E31335" w:rsidP="00F33ECD">
      <w:pPr>
        <w:spacing w:before="31"/>
        <w:ind w:left="20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Inputs                   siteSID</w:t>
      </w:r>
    </w:p>
    <w:p w14:paraId="174000D3" w14:textId="77777777" w:rsidR="009D636D" w:rsidRDefault="00E31335" w:rsidP="00F33ECD">
      <w:pPr>
        <w:spacing w:before="10"/>
        <w:ind w:left="20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Outputs                </w:t>
      </w:r>
      <w:r>
        <w:rPr>
          <w:rFonts w:ascii="Calibri" w:eastAsia="Calibri" w:hAnsi="Calibri" w:cs="Calibri"/>
          <w:sz w:val="22"/>
          <w:szCs w:val="22"/>
        </w:rPr>
        <w:t>Site information; FoodBankSID; ShelterSID; SoupKitchenSID, FoodPantrySID</w:t>
      </w:r>
    </w:p>
    <w:p w14:paraId="0D6C5547" w14:textId="77777777" w:rsidR="009D636D" w:rsidRDefault="00E31335" w:rsidP="00F33ECD">
      <w:pPr>
        <w:ind w:left="20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Pseudo-Code       </w:t>
      </w:r>
      <w:r>
        <w:rPr>
          <w:rFonts w:ascii="Calibri" w:eastAsia="Calibri" w:hAnsi="Calibri" w:cs="Calibri"/>
          <w:sz w:val="22"/>
          <w:szCs w:val="22"/>
        </w:rPr>
        <w:t>Get Short Name, Primary Contact Phone and Location for site where SID matches input value</w:t>
      </w:r>
    </w:p>
    <w:p w14:paraId="1010483B" w14:textId="77777777" w:rsidR="009D636D" w:rsidRDefault="00E31335" w:rsidP="00F33ECD">
      <w:pPr>
        <w:ind w:left="17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If site FOUND then</w:t>
      </w:r>
    </w:p>
    <w:p w14:paraId="5BAFC531" w14:textId="77777777" w:rsidR="009D636D" w:rsidRDefault="00E31335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•     </w:t>
      </w:r>
      <w:r>
        <w:rPr>
          <w:rFonts w:ascii="Calibri" w:eastAsia="Calibri" w:hAnsi="Calibri" w:cs="Calibri"/>
          <w:sz w:val="22"/>
          <w:szCs w:val="22"/>
        </w:rPr>
        <w:t>Get Services for site</w:t>
      </w:r>
    </w:p>
    <w:p w14:paraId="012CC6C4" w14:textId="77777777" w:rsidR="009D636D" w:rsidRDefault="00E31335" w:rsidP="00F33ECD">
      <w:pPr>
        <w:ind w:left="2457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</w:t>
      </w:r>
      <w:r>
        <w:rPr>
          <w:rFonts w:ascii="Calibri" w:eastAsia="Calibri" w:hAnsi="Calibri" w:cs="Calibri"/>
          <w:sz w:val="22"/>
          <w:szCs w:val="22"/>
        </w:rPr>
        <w:t>Set FoodBankSID to service SID for food bank (-1 if no food bank at site)</w:t>
      </w:r>
    </w:p>
    <w:p w14:paraId="2DD1F823" w14:textId="77777777" w:rsidR="009D636D" w:rsidRDefault="00E31335" w:rsidP="00F33ECD">
      <w:pPr>
        <w:spacing w:line="260" w:lineRule="exact"/>
        <w:ind w:left="2457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 xml:space="preserve">o  </w:t>
      </w:r>
      <w:r>
        <w:rPr>
          <w:rFonts w:ascii="Calibri" w:eastAsia="Calibri" w:hAnsi="Calibri" w:cs="Calibri"/>
          <w:position w:val="1"/>
          <w:sz w:val="22"/>
          <w:szCs w:val="22"/>
        </w:rPr>
        <w:t>Set ShelterSID to service SID for shelter (-1 if no shelter at site)</w:t>
      </w:r>
    </w:p>
    <w:p w14:paraId="6B2933A0" w14:textId="77777777" w:rsidR="009D636D" w:rsidRDefault="00E31335" w:rsidP="00F33ECD">
      <w:pPr>
        <w:spacing w:line="260" w:lineRule="exact"/>
        <w:ind w:left="2457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 xml:space="preserve">o  </w:t>
      </w:r>
      <w:r>
        <w:rPr>
          <w:rFonts w:ascii="Calibri" w:eastAsia="Calibri" w:hAnsi="Calibri" w:cs="Calibri"/>
          <w:position w:val="1"/>
          <w:sz w:val="22"/>
          <w:szCs w:val="22"/>
        </w:rPr>
        <w:t>Set SoupKitchenSID to service SID for soup kitchen (-1 if no soup kitchen at site)</w:t>
      </w:r>
    </w:p>
    <w:p w14:paraId="26AE6F75" w14:textId="77777777" w:rsidR="009D636D" w:rsidRDefault="00E31335" w:rsidP="00F33ECD">
      <w:pPr>
        <w:spacing w:line="260" w:lineRule="exact"/>
        <w:ind w:left="2457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 xml:space="preserve">o  </w:t>
      </w:r>
      <w:r>
        <w:rPr>
          <w:rFonts w:ascii="Calibri" w:eastAsia="Calibri" w:hAnsi="Calibri" w:cs="Calibri"/>
          <w:position w:val="1"/>
          <w:sz w:val="22"/>
          <w:szCs w:val="22"/>
        </w:rPr>
        <w:t>Set FoodPantrySID to serviceSID for food pantry (-1 if no food pantry at site)</w:t>
      </w:r>
    </w:p>
    <w:p w14:paraId="0CF6B426" w14:textId="77777777" w:rsidR="009D636D" w:rsidRDefault="00E31335" w:rsidP="00F33ECD">
      <w:pPr>
        <w:tabs>
          <w:tab w:val="left" w:pos="2080"/>
        </w:tabs>
        <w:spacing w:before="5"/>
        <w:ind w:left="2097" w:right="553" w:hanging="36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Update user AuthToken and set AuthTokenExpireDateTime per application settings (i.e., take current time and add sliding expiration time offset)</w:t>
      </w:r>
    </w:p>
    <w:p w14:paraId="6F69C4B5" w14:textId="77777777" w:rsidR="009D636D" w:rsidRDefault="00E31335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•     </w:t>
      </w:r>
      <w:r>
        <w:rPr>
          <w:rFonts w:ascii="Calibri" w:eastAsia="Calibri" w:hAnsi="Calibri" w:cs="Calibri"/>
          <w:sz w:val="22"/>
          <w:szCs w:val="22"/>
        </w:rPr>
        <w:t>Return site details and SIDs for services</w:t>
      </w:r>
    </w:p>
    <w:p w14:paraId="47AC48B8" w14:textId="77777777" w:rsidR="009D636D" w:rsidRDefault="009D636D" w:rsidP="00F33ECD">
      <w:pPr>
        <w:spacing w:before="9" w:line="260" w:lineRule="exact"/>
        <w:rPr>
          <w:sz w:val="26"/>
          <w:szCs w:val="26"/>
        </w:rPr>
      </w:pPr>
    </w:p>
    <w:p w14:paraId="376E8327" w14:textId="77777777" w:rsidR="009D636D" w:rsidRDefault="00E31335" w:rsidP="00F33ECD">
      <w:pPr>
        <w:ind w:left="17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If site NOT FOUND then</w:t>
      </w:r>
    </w:p>
    <w:p w14:paraId="25AA2D83" w14:textId="77777777" w:rsidR="009D636D" w:rsidRDefault="00E31335" w:rsidP="00F33ECD">
      <w:pPr>
        <w:spacing w:before="10"/>
        <w:ind w:left="1737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•     </w:t>
      </w:r>
      <w:r>
        <w:rPr>
          <w:rFonts w:ascii="Calibri" w:eastAsia="Calibri" w:hAnsi="Calibri" w:cs="Calibri"/>
          <w:sz w:val="22"/>
          <w:szCs w:val="22"/>
        </w:rPr>
        <w:t>Return NULL</w:t>
      </w:r>
    </w:p>
    <w:p w14:paraId="2A6C6621" w14:textId="77777777" w:rsidR="00BF18B8" w:rsidRDefault="00BF18B8" w:rsidP="00F33ECD">
      <w:pPr>
        <w:spacing w:before="10"/>
        <w:ind w:left="1737"/>
        <w:rPr>
          <w:rFonts w:ascii="Calibri" w:eastAsia="Calibri" w:hAnsi="Calibri" w:cs="Calibri"/>
          <w:sz w:val="22"/>
          <w:szCs w:val="22"/>
        </w:rPr>
      </w:pPr>
    </w:p>
    <w:p w14:paraId="059A6E7B" w14:textId="77777777" w:rsidR="00BF18B8" w:rsidRDefault="00BF18B8" w:rsidP="00F33ECD">
      <w:pPr>
        <w:spacing w:before="10"/>
        <w:ind w:left="1737"/>
        <w:rPr>
          <w:rFonts w:ascii="Calibri" w:eastAsia="Calibri" w:hAnsi="Calibri" w:cs="Calibri"/>
          <w:sz w:val="22"/>
          <w:szCs w:val="22"/>
        </w:rPr>
      </w:pPr>
    </w:p>
    <w:p w14:paraId="108D1B16" w14:textId="77777777" w:rsidR="00BF18B8" w:rsidRDefault="00BF18B8" w:rsidP="00F33ECD">
      <w:pPr>
        <w:spacing w:before="10"/>
        <w:ind w:left="1737"/>
        <w:rPr>
          <w:rFonts w:ascii="Calibri" w:eastAsia="Calibri" w:hAnsi="Calibri" w:cs="Calibri"/>
          <w:sz w:val="22"/>
          <w:szCs w:val="22"/>
        </w:rPr>
      </w:pPr>
    </w:p>
    <w:p w14:paraId="44310922" w14:textId="77777777" w:rsidR="00F33ECD" w:rsidRDefault="00F33ECD" w:rsidP="00F33ECD">
      <w:pPr>
        <w:spacing w:before="10"/>
        <w:ind w:left="1737"/>
        <w:rPr>
          <w:rFonts w:ascii="Calibri" w:eastAsia="Calibri" w:hAnsi="Calibri" w:cs="Calibri"/>
          <w:sz w:val="22"/>
          <w:szCs w:val="22"/>
        </w:rPr>
      </w:pPr>
    </w:p>
    <w:p w14:paraId="2838267C" w14:textId="77777777" w:rsidR="00F33ECD" w:rsidRDefault="00F33ECD" w:rsidP="00F33ECD">
      <w:pPr>
        <w:spacing w:before="10"/>
        <w:ind w:left="1737"/>
        <w:rPr>
          <w:rFonts w:ascii="Calibri" w:eastAsia="Calibri" w:hAnsi="Calibri" w:cs="Calibri"/>
          <w:sz w:val="22"/>
          <w:szCs w:val="22"/>
        </w:rPr>
      </w:pPr>
    </w:p>
    <w:p w14:paraId="0D292151" w14:textId="77777777" w:rsidR="00F33ECD" w:rsidRDefault="00F33ECD" w:rsidP="00F33ECD">
      <w:pPr>
        <w:spacing w:before="10"/>
        <w:ind w:left="1737"/>
        <w:rPr>
          <w:rFonts w:ascii="Calibri" w:eastAsia="Calibri" w:hAnsi="Calibri" w:cs="Calibri"/>
          <w:sz w:val="22"/>
          <w:szCs w:val="22"/>
        </w:rPr>
      </w:pPr>
    </w:p>
    <w:p w14:paraId="7DEFD1BA" w14:textId="77777777" w:rsidR="00F33ECD" w:rsidRDefault="00F33ECD" w:rsidP="00F33ECD">
      <w:pPr>
        <w:spacing w:before="10"/>
        <w:ind w:left="1737"/>
        <w:rPr>
          <w:rFonts w:ascii="Calibri" w:eastAsia="Calibri" w:hAnsi="Calibri" w:cs="Calibri"/>
          <w:sz w:val="22"/>
          <w:szCs w:val="22"/>
        </w:rPr>
      </w:pPr>
    </w:p>
    <w:p w14:paraId="744DBA56" w14:textId="77777777" w:rsidR="00F33ECD" w:rsidRDefault="00F33ECD" w:rsidP="00F33ECD">
      <w:pPr>
        <w:spacing w:before="10"/>
        <w:ind w:left="1737"/>
        <w:rPr>
          <w:rFonts w:ascii="Calibri" w:eastAsia="Calibri" w:hAnsi="Calibri" w:cs="Calibri"/>
          <w:sz w:val="22"/>
          <w:szCs w:val="22"/>
        </w:rPr>
      </w:pPr>
    </w:p>
    <w:p w14:paraId="64F2797D" w14:textId="77777777" w:rsidR="00F33ECD" w:rsidRDefault="00F33ECD" w:rsidP="00F33ECD">
      <w:pPr>
        <w:spacing w:before="10"/>
        <w:ind w:left="1737"/>
        <w:rPr>
          <w:rFonts w:ascii="Calibri" w:eastAsia="Calibri" w:hAnsi="Calibri" w:cs="Calibri"/>
          <w:sz w:val="22"/>
          <w:szCs w:val="22"/>
        </w:rPr>
      </w:pPr>
    </w:p>
    <w:p w14:paraId="452BA12D" w14:textId="77777777" w:rsidR="00F33ECD" w:rsidRDefault="00F33ECD" w:rsidP="00F33ECD">
      <w:pPr>
        <w:spacing w:before="10"/>
        <w:ind w:left="1737"/>
        <w:rPr>
          <w:rFonts w:ascii="Calibri" w:eastAsia="Calibri" w:hAnsi="Calibri" w:cs="Calibri"/>
          <w:sz w:val="22"/>
          <w:szCs w:val="22"/>
        </w:rPr>
      </w:pPr>
    </w:p>
    <w:p w14:paraId="35D32359" w14:textId="77777777" w:rsidR="00F33ECD" w:rsidRDefault="00F33ECD" w:rsidP="00F33ECD">
      <w:pPr>
        <w:spacing w:before="10"/>
        <w:ind w:left="1737"/>
        <w:rPr>
          <w:rFonts w:ascii="Calibri" w:eastAsia="Calibri" w:hAnsi="Calibri" w:cs="Calibri"/>
          <w:sz w:val="22"/>
          <w:szCs w:val="22"/>
        </w:rPr>
      </w:pPr>
    </w:p>
    <w:p w14:paraId="7FFFEBAA" w14:textId="77777777" w:rsidR="00F33ECD" w:rsidRDefault="00F33ECD" w:rsidP="00F33ECD">
      <w:pPr>
        <w:spacing w:before="10"/>
        <w:ind w:left="1737"/>
        <w:rPr>
          <w:rFonts w:ascii="Calibri" w:eastAsia="Calibri" w:hAnsi="Calibri" w:cs="Calibri"/>
          <w:sz w:val="22"/>
          <w:szCs w:val="22"/>
        </w:rPr>
      </w:pPr>
    </w:p>
    <w:p w14:paraId="1800CCE6" w14:textId="77777777" w:rsidR="00F33ECD" w:rsidRDefault="00F33ECD" w:rsidP="00F33ECD">
      <w:pPr>
        <w:spacing w:before="10"/>
        <w:ind w:left="1737"/>
        <w:rPr>
          <w:rFonts w:ascii="Calibri" w:eastAsia="Calibri" w:hAnsi="Calibri" w:cs="Calibri"/>
          <w:sz w:val="22"/>
          <w:szCs w:val="22"/>
        </w:rPr>
      </w:pPr>
    </w:p>
    <w:p w14:paraId="71C15C02" w14:textId="77777777" w:rsidR="00F33ECD" w:rsidRDefault="00F33ECD" w:rsidP="00F33ECD">
      <w:pPr>
        <w:spacing w:before="10"/>
        <w:ind w:left="1737"/>
        <w:rPr>
          <w:rFonts w:ascii="Calibri" w:eastAsia="Calibri" w:hAnsi="Calibri" w:cs="Calibri"/>
          <w:sz w:val="22"/>
          <w:szCs w:val="22"/>
        </w:rPr>
      </w:pPr>
    </w:p>
    <w:p w14:paraId="21F3AB5E" w14:textId="77777777" w:rsidR="00F33ECD" w:rsidRDefault="00F33ECD" w:rsidP="00F33ECD">
      <w:pPr>
        <w:spacing w:before="10"/>
        <w:ind w:left="1737"/>
        <w:rPr>
          <w:rFonts w:ascii="Calibri" w:eastAsia="Calibri" w:hAnsi="Calibri" w:cs="Calibri"/>
          <w:sz w:val="22"/>
          <w:szCs w:val="22"/>
        </w:rPr>
      </w:pPr>
    </w:p>
    <w:p w14:paraId="1C020BB1" w14:textId="77777777" w:rsidR="00F33ECD" w:rsidRDefault="00F33ECD" w:rsidP="00F33ECD">
      <w:pPr>
        <w:spacing w:before="10"/>
        <w:ind w:left="1737"/>
        <w:rPr>
          <w:rFonts w:ascii="Calibri" w:eastAsia="Calibri" w:hAnsi="Calibri" w:cs="Calibri"/>
          <w:sz w:val="22"/>
          <w:szCs w:val="22"/>
        </w:rPr>
      </w:pPr>
    </w:p>
    <w:p w14:paraId="15875746" w14:textId="77777777" w:rsidR="00F33ECD" w:rsidRDefault="00F33ECD" w:rsidP="00F33ECD">
      <w:pPr>
        <w:spacing w:before="10"/>
        <w:ind w:left="1737"/>
        <w:rPr>
          <w:rFonts w:ascii="Calibri" w:eastAsia="Calibri" w:hAnsi="Calibri" w:cs="Calibri"/>
          <w:sz w:val="22"/>
          <w:szCs w:val="22"/>
        </w:rPr>
      </w:pPr>
    </w:p>
    <w:p w14:paraId="6AE27F7D" w14:textId="5E85FFC9" w:rsidR="00BF18B8" w:rsidRDefault="00BF18B8" w:rsidP="00F33ECD">
      <w:pPr>
        <w:spacing w:before="10"/>
        <w:ind w:left="17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Ans:-</w:t>
      </w:r>
    </w:p>
    <w:p w14:paraId="378BBF5B" w14:textId="77777777" w:rsidR="00FD6C14" w:rsidRDefault="00FD6C14" w:rsidP="00F33ECD">
      <w:pPr>
        <w:spacing w:before="10"/>
        <w:ind w:left="1737"/>
        <w:rPr>
          <w:rFonts w:ascii="Calibri" w:eastAsia="Calibri" w:hAnsi="Calibri" w:cs="Calibri"/>
          <w:sz w:val="22"/>
          <w:szCs w:val="22"/>
        </w:rPr>
      </w:pPr>
    </w:p>
    <w:p w14:paraId="0738E7D8" w14:textId="77777777" w:rsidR="00FD6C14" w:rsidRDefault="00FD6C14" w:rsidP="00F33ECD">
      <w:pPr>
        <w:spacing w:before="10"/>
        <w:ind w:left="1737"/>
        <w:rPr>
          <w:rFonts w:ascii="Calibri" w:eastAsia="Calibri" w:hAnsi="Calibri" w:cs="Calibri"/>
          <w:sz w:val="22"/>
          <w:szCs w:val="22"/>
        </w:rPr>
      </w:pPr>
    </w:p>
    <w:p w14:paraId="4871EBAE" w14:textId="6F1EDD90" w:rsidR="00BF18B8" w:rsidRDefault="00BF18B8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SELECT*FROM </w:t>
      </w:r>
      <w:r w:rsidR="009A5843">
        <w:rPr>
          <w:rFonts w:ascii="Calibri" w:eastAsia="Calibri" w:hAnsi="Calibri" w:cs="Calibri"/>
          <w:sz w:val="22"/>
          <w:szCs w:val="22"/>
        </w:rPr>
        <w:t>site</w:t>
      </w:r>
    </w:p>
    <w:p w14:paraId="35D37DB2" w14:textId="67902A5E" w:rsidR="00BF18B8" w:rsidRDefault="009A5843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UPDATE site</w:t>
      </w:r>
    </w:p>
    <w:p w14:paraId="0E26CF0F" w14:textId="5A4ED85B" w:rsidR="009A5843" w:rsidRDefault="009A5843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SET shortname</w:t>
      </w:r>
    </w:p>
    <w:p w14:paraId="1DA14E59" w14:textId="6DBF3BF8" w:rsidR="00B1617F" w:rsidRDefault="00B1617F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site</w:t>
      </w:r>
    </w:p>
    <w:p w14:paraId="66B2A05F" w14:textId="58EBFA6F" w:rsidR="00B1617F" w:rsidRDefault="00B1617F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VALUES(roy,rahil);</w:t>
      </w:r>
    </w:p>
    <w:p w14:paraId="01E21BBD" w14:textId="2B059CA8" w:rsidR="009A5843" w:rsidRDefault="009A5843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SET primarycontactphone</w:t>
      </w:r>
    </w:p>
    <w:p w14:paraId="396914AB" w14:textId="77777777" w:rsidR="00B1617F" w:rsidRDefault="00B1617F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site</w:t>
      </w:r>
    </w:p>
    <w:p w14:paraId="0F4AC9CD" w14:textId="0FCC4AD7" w:rsidR="00B1617F" w:rsidRDefault="00B1617F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VALUES(</w:t>
      </w:r>
      <w:r>
        <w:rPr>
          <w:rFonts w:ascii="Calibri" w:eastAsia="Calibri" w:hAnsi="Calibri" w:cs="Calibri"/>
          <w:sz w:val="22"/>
          <w:szCs w:val="22"/>
        </w:rPr>
        <w:t>9512345678,9516785678</w:t>
      </w:r>
      <w:r>
        <w:rPr>
          <w:rFonts w:ascii="Calibri" w:eastAsia="Calibri" w:hAnsi="Calibri" w:cs="Calibri"/>
          <w:sz w:val="22"/>
          <w:szCs w:val="22"/>
        </w:rPr>
        <w:t>);</w:t>
      </w:r>
    </w:p>
    <w:p w14:paraId="1DCF0BD5" w14:textId="1157AE4E" w:rsidR="009A5843" w:rsidRDefault="009A5843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SET location</w:t>
      </w:r>
    </w:p>
    <w:p w14:paraId="432C839B" w14:textId="77777777" w:rsidR="00B1617F" w:rsidRDefault="00B1617F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site</w:t>
      </w:r>
    </w:p>
    <w:p w14:paraId="1DC1ABC0" w14:textId="69BD24A4" w:rsidR="00B1617F" w:rsidRDefault="00B1617F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VALUES(</w:t>
      </w:r>
      <w:r w:rsidR="0045442A">
        <w:rPr>
          <w:rFonts w:ascii="Calibri" w:eastAsia="Calibri" w:hAnsi="Calibri" w:cs="Calibri"/>
          <w:sz w:val="22"/>
          <w:szCs w:val="22"/>
        </w:rPr>
        <w:t>riverside,corona</w:t>
      </w:r>
      <w:r>
        <w:rPr>
          <w:rFonts w:ascii="Calibri" w:eastAsia="Calibri" w:hAnsi="Calibri" w:cs="Calibri"/>
          <w:sz w:val="22"/>
          <w:szCs w:val="22"/>
        </w:rPr>
        <w:t>);</w:t>
      </w:r>
    </w:p>
    <w:p w14:paraId="107F5E54" w14:textId="77777777" w:rsidR="00BF18B8" w:rsidRPr="00BF18B8" w:rsidRDefault="00BF18B8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 w:rsidRPr="00BF18B8">
        <w:rPr>
          <w:rFonts w:ascii="Calibri" w:eastAsia="Calibri" w:hAnsi="Calibri" w:cs="Calibri"/>
          <w:sz w:val="22"/>
          <w:szCs w:val="22"/>
        </w:rPr>
        <w:t>IF</w:t>
      </w:r>
    </w:p>
    <w:p w14:paraId="01527A56" w14:textId="19F0ADB3" w:rsidR="00BF18B8" w:rsidRDefault="00BF18B8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 w:rsidRPr="00BF18B8">
        <w:rPr>
          <w:rFonts w:ascii="Calibri" w:eastAsia="Calibri" w:hAnsi="Calibri" w:cs="Calibri"/>
          <w:sz w:val="22"/>
          <w:szCs w:val="22"/>
        </w:rPr>
        <w:t>EXISTS</w:t>
      </w:r>
    </w:p>
    <w:p w14:paraId="749A160F" w14:textId="77D94CDF" w:rsidR="00B1617F" w:rsidRDefault="00B1617F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SET foodbankId</w:t>
      </w:r>
    </w:p>
    <w:p w14:paraId="10FD723A" w14:textId="77777777" w:rsidR="0045442A" w:rsidRDefault="0045442A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site</w:t>
      </w:r>
    </w:p>
    <w:p w14:paraId="6613DE47" w14:textId="6394E645" w:rsidR="0045442A" w:rsidRDefault="0045442A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VALUES(</w:t>
      </w:r>
      <w:r w:rsidR="00BE7986">
        <w:rPr>
          <w:rFonts w:ascii="Calibri" w:eastAsia="Calibri" w:hAnsi="Calibri" w:cs="Calibri"/>
          <w:sz w:val="22"/>
          <w:szCs w:val="22"/>
        </w:rPr>
        <w:t>1,2</w:t>
      </w:r>
      <w:r>
        <w:rPr>
          <w:rFonts w:ascii="Calibri" w:eastAsia="Calibri" w:hAnsi="Calibri" w:cs="Calibri"/>
          <w:sz w:val="22"/>
          <w:szCs w:val="22"/>
        </w:rPr>
        <w:t>);</w:t>
      </w:r>
    </w:p>
    <w:p w14:paraId="68AE0A98" w14:textId="17257668" w:rsidR="00B1617F" w:rsidRDefault="00B1617F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SET shelterId</w:t>
      </w:r>
    </w:p>
    <w:p w14:paraId="23434760" w14:textId="77777777" w:rsidR="0045442A" w:rsidRDefault="0045442A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site</w:t>
      </w:r>
    </w:p>
    <w:p w14:paraId="6715F1D5" w14:textId="1D07E9B8" w:rsidR="0045442A" w:rsidRDefault="0045442A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VALUES(</w:t>
      </w:r>
      <w:r w:rsidR="00BE7986">
        <w:rPr>
          <w:rFonts w:ascii="Calibri" w:eastAsia="Calibri" w:hAnsi="Calibri" w:cs="Calibri"/>
          <w:sz w:val="22"/>
          <w:szCs w:val="22"/>
        </w:rPr>
        <w:t>2,3</w:t>
      </w:r>
      <w:r>
        <w:rPr>
          <w:rFonts w:ascii="Calibri" w:eastAsia="Calibri" w:hAnsi="Calibri" w:cs="Calibri"/>
          <w:sz w:val="22"/>
          <w:szCs w:val="22"/>
        </w:rPr>
        <w:t>);</w:t>
      </w:r>
    </w:p>
    <w:p w14:paraId="6666F72D" w14:textId="06A3B62D" w:rsidR="00B1617F" w:rsidRDefault="00B1617F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SET SoupkitchenId</w:t>
      </w:r>
    </w:p>
    <w:p w14:paraId="4FEB6EEA" w14:textId="77777777" w:rsidR="0045442A" w:rsidRDefault="0045442A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site</w:t>
      </w:r>
    </w:p>
    <w:p w14:paraId="160AEE7D" w14:textId="713062B8" w:rsidR="0045442A" w:rsidRDefault="0045442A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VALUES(</w:t>
      </w:r>
      <w:r w:rsidR="00BE7986">
        <w:rPr>
          <w:rFonts w:ascii="Calibri" w:eastAsia="Calibri" w:hAnsi="Calibri" w:cs="Calibri"/>
          <w:sz w:val="22"/>
          <w:szCs w:val="22"/>
        </w:rPr>
        <w:t>1,6</w:t>
      </w:r>
      <w:r>
        <w:rPr>
          <w:rFonts w:ascii="Calibri" w:eastAsia="Calibri" w:hAnsi="Calibri" w:cs="Calibri"/>
          <w:sz w:val="22"/>
          <w:szCs w:val="22"/>
        </w:rPr>
        <w:t>);</w:t>
      </w:r>
    </w:p>
    <w:p w14:paraId="133C2D54" w14:textId="51909AD6" w:rsidR="00B1617F" w:rsidRDefault="00B1617F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SET foodpantryId</w:t>
      </w:r>
    </w:p>
    <w:p w14:paraId="6745AC98" w14:textId="77777777" w:rsidR="00BE7986" w:rsidRDefault="00BE7986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site</w:t>
      </w:r>
    </w:p>
    <w:p w14:paraId="76FB25D2" w14:textId="04D1D5F0" w:rsidR="00BE7986" w:rsidRDefault="00BE7986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VALUES(</w:t>
      </w: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,6);</w:t>
      </w:r>
    </w:p>
    <w:p w14:paraId="7A67FC8E" w14:textId="63A700F2" w:rsidR="00B1617F" w:rsidRDefault="00FA6D3D" w:rsidP="00F33ECD">
      <w:pPr>
        <w:spacing w:before="12"/>
        <w:ind w:left="1017"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SELECT * FROM </w:t>
      </w:r>
      <w:r w:rsidR="00B1617F">
        <w:rPr>
          <w:rFonts w:ascii="Calibri" w:eastAsia="Calibri" w:hAnsi="Calibri" w:cs="Calibri"/>
          <w:sz w:val="22"/>
          <w:szCs w:val="22"/>
        </w:rPr>
        <w:t>use</w:t>
      </w:r>
      <w:r>
        <w:rPr>
          <w:rFonts w:ascii="Calibri" w:eastAsia="Calibri" w:hAnsi="Calibri" w:cs="Calibri"/>
          <w:sz w:val="22"/>
          <w:szCs w:val="22"/>
        </w:rPr>
        <w:t>r</w:t>
      </w:r>
      <w:r w:rsidR="00B1617F">
        <w:rPr>
          <w:rFonts w:ascii="Calibri" w:eastAsia="Calibri" w:hAnsi="Calibri" w:cs="Calibri"/>
          <w:sz w:val="22"/>
          <w:szCs w:val="22"/>
        </w:rPr>
        <w:t>,site</w:t>
      </w:r>
    </w:p>
    <w:p w14:paraId="0250CD59" w14:textId="167CEB47" w:rsidR="00B1617F" w:rsidRPr="00BF18B8" w:rsidRDefault="00763A4B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UPDATE </w:t>
      </w:r>
      <w:r w:rsidR="00B1617F">
        <w:rPr>
          <w:rFonts w:ascii="Calibri" w:eastAsia="Calibri" w:hAnsi="Calibri" w:cs="Calibri"/>
          <w:sz w:val="22"/>
          <w:szCs w:val="22"/>
        </w:rPr>
        <w:t>Declare,currenttime=</w:t>
      </w:r>
      <w:r w:rsidR="00B1617F" w:rsidRPr="00BF18B8">
        <w:rPr>
          <w:rFonts w:ascii="Calibri" w:eastAsia="Calibri" w:hAnsi="Calibri" w:cs="Calibri"/>
          <w:sz w:val="22"/>
          <w:szCs w:val="22"/>
        </w:rPr>
        <w:t xml:space="preserve"> DATETIME;</w:t>
      </w:r>
    </w:p>
    <w:p w14:paraId="70E28940" w14:textId="77777777" w:rsidR="00B1617F" w:rsidRPr="00BF18B8" w:rsidRDefault="00B1617F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SET currentime</w:t>
      </w:r>
      <w:r w:rsidRPr="00BF18B8">
        <w:rPr>
          <w:rFonts w:ascii="Calibri" w:eastAsia="Calibri" w:hAnsi="Calibri" w:cs="Calibri"/>
          <w:sz w:val="22"/>
          <w:szCs w:val="22"/>
        </w:rPr>
        <w:t xml:space="preserve"> =GETTIME;</w:t>
      </w:r>
    </w:p>
    <w:p w14:paraId="3DB845C0" w14:textId="77777777" w:rsidR="00B1617F" w:rsidRPr="00BF18B8" w:rsidRDefault="00B1617F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Declare expirationtime =</w:t>
      </w:r>
      <w:r w:rsidRPr="00BF18B8">
        <w:rPr>
          <w:rFonts w:ascii="Calibri" w:eastAsia="Calibri" w:hAnsi="Calibri" w:cs="Calibri"/>
          <w:sz w:val="22"/>
          <w:szCs w:val="22"/>
        </w:rPr>
        <w:t xml:space="preserve"> datetimeoffset;</w:t>
      </w:r>
    </w:p>
    <w:p w14:paraId="6158BE13" w14:textId="77777777" w:rsidR="00B1617F" w:rsidRDefault="00B1617F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SET expirationtime = GETTIME</w:t>
      </w:r>
      <w:r w:rsidRPr="00BF18B8">
        <w:rPr>
          <w:rFonts w:ascii="Calibri" w:eastAsia="Calibri" w:hAnsi="Calibri" w:cs="Calibri"/>
          <w:sz w:val="22"/>
          <w:szCs w:val="22"/>
        </w:rPr>
        <w:t xml:space="preserve">);  </w:t>
      </w:r>
    </w:p>
    <w:p w14:paraId="2480CB40" w14:textId="77777777" w:rsidR="00B1617F" w:rsidRPr="00BF18B8" w:rsidRDefault="00B1617F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 w:rsidRPr="00BF18B8">
        <w:rPr>
          <w:rFonts w:ascii="Calibri" w:eastAsia="Calibri" w:hAnsi="Calibri" w:cs="Calibri"/>
          <w:sz w:val="22"/>
          <w:szCs w:val="22"/>
        </w:rPr>
        <w:t>ELSE</w:t>
      </w:r>
    </w:p>
    <w:p w14:paraId="7C0222C0" w14:textId="236CBD27" w:rsidR="00B1617F" w:rsidRDefault="00B1617F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 w:rsidRPr="00BF18B8"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oginresult</w:t>
      </w:r>
      <w:r w:rsidRPr="00BF18B8">
        <w:rPr>
          <w:rFonts w:ascii="Calibri" w:eastAsia="Calibri" w:hAnsi="Calibri" w:cs="Calibri"/>
          <w:sz w:val="22"/>
          <w:szCs w:val="22"/>
        </w:rPr>
        <w:t xml:space="preserve"> = 0</w:t>
      </w:r>
    </w:p>
    <w:p w14:paraId="43ADB791" w14:textId="77777777" w:rsidR="00B1617F" w:rsidRDefault="00B1617F" w:rsidP="00F33ECD">
      <w:pPr>
        <w:spacing w:before="12"/>
        <w:ind w:left="720"/>
        <w:rPr>
          <w:rFonts w:ascii="Calibri" w:eastAsia="Calibri" w:hAnsi="Calibri" w:cs="Calibri"/>
          <w:sz w:val="22"/>
          <w:szCs w:val="22"/>
        </w:rPr>
      </w:pPr>
    </w:p>
    <w:p w14:paraId="7F8AFC79" w14:textId="77777777" w:rsidR="00BF18B8" w:rsidRDefault="00BF18B8" w:rsidP="00F33ECD">
      <w:pPr>
        <w:spacing w:before="10"/>
        <w:rPr>
          <w:rFonts w:ascii="Calibri" w:eastAsia="Calibri" w:hAnsi="Calibri" w:cs="Calibri"/>
          <w:sz w:val="22"/>
          <w:szCs w:val="22"/>
        </w:rPr>
        <w:sectPr w:rsidR="00BF18B8">
          <w:footerReference w:type="default" r:id="rId7"/>
          <w:pgSz w:w="12240" w:h="15840"/>
          <w:pgMar w:top="920" w:right="620" w:bottom="280" w:left="620" w:header="0" w:footer="703" w:gutter="0"/>
          <w:cols w:space="720"/>
        </w:sectPr>
      </w:pPr>
    </w:p>
    <w:p w14:paraId="0CA0B2DD" w14:textId="77777777" w:rsidR="009D636D" w:rsidRDefault="002F3D26" w:rsidP="00F33ECD">
      <w:pPr>
        <w:spacing w:before="40"/>
        <w:ind w:left="100"/>
        <w:rPr>
          <w:rFonts w:ascii="Calibri" w:eastAsia="Calibri" w:hAnsi="Calibri" w:cs="Calibri"/>
          <w:sz w:val="32"/>
          <w:szCs w:val="32"/>
        </w:rPr>
      </w:pPr>
      <w:r>
        <w:rPr>
          <w:sz w:val="20"/>
          <w:szCs w:val="20"/>
        </w:rPr>
        <w:lastRenderedPageBreak/>
        <w:pict w14:anchorId="6BDCDD94">
          <v:group id="_x0000_s1053" style="position:absolute;left:0;text-align:left;margin-left:35.5pt;margin-top:70.5pt;width:545.55pt;height:14.45pt;z-index:-251657728;mso-position-horizontal-relative:page;mso-position-vertical-relative:page" coordorigin="710,1410" coordsize="10911,289">
            <v:shape id="_x0000_s1062" style="position:absolute;left:2141;top:1421;width:110;height:269" coordorigin="2141,1421" coordsize="110,269" path="m2141,1690l2251,1690,2251,1421,2141,1421,2141,1690xe" fillcolor="#ccc" stroked="f">
              <v:path arrowok="t"/>
            </v:shape>
            <v:shape id="_x0000_s1061" style="position:absolute;left:720;top:1421;width:108;height:269" coordorigin="720,1421" coordsize="108,269" path="m720,1690l828,1690,828,1421,720,1421,720,1690xe" fillcolor="#ccc" stroked="f">
              <v:path arrowok="t"/>
            </v:shape>
            <v:shape id="_x0000_s1060" style="position:absolute;left:828;top:1421;width:1313;height:269" coordorigin="828,1421" coordsize="1313,269" path="m828,1690l2141,1690,2141,1421,828,1421,828,1690xe" fillcolor="#ccc" stroked="f">
              <v:path arrowok="t"/>
            </v:shape>
            <v:shape id="_x0000_s1059" style="position:absolute;left:2251;top:1421;width:106;height:269" coordorigin="2251,1421" coordsize="106,269" path="m2251,1690l2357,1690,2357,1421,2251,1421,2251,1690xe" fillcolor="#ccc" stroked="f">
              <v:path arrowok="t"/>
            </v:shape>
            <v:shape id="_x0000_s1058" style="position:absolute;left:11501;top:1421;width:110;height:269" coordorigin="11501,1421" coordsize="110,269" path="m11501,1690l11611,1690,11611,1421,11501,1421,11501,1690xe" fillcolor="#ccc" stroked="f">
              <v:path arrowok="t"/>
            </v:shape>
            <v:shape id="_x0000_s1057" style="position:absolute;left:2357;top:1421;width:9144;height:269" coordorigin="2357,1421" coordsize="9144,269" path="m2357,1690l11501,1690,11501,1421,2357,1421,2357,1690xe" fillcolor="#ccc" stroked="f">
              <v:path arrowok="t"/>
            </v:shape>
            <v:polyline id="_x0000_s1056" style="position:absolute" points="2160,4248,3691,4248" coordorigin="720,1416" coordsize="1531,0" filled="f" strokecolor="#666" strokeweight=".58pt">
              <v:path arrowok="t"/>
              <o:lock v:ext="edit" verticies="t"/>
            </v:polyline>
            <v:polyline id="_x0000_s1055" style="position:absolute" points="6753,4248,6763,4248" coordorigin="2251,1416" coordsize="10,0" filled="f" strokecolor="#666" strokeweight=".58pt">
              <v:path arrowok="t"/>
              <o:lock v:ext="edit" verticies="t"/>
            </v:polyline>
            <v:polyline id="_x0000_s1054" style="position:absolute" points="6783,4248,16133,4248" coordorigin="2261,1416" coordsize="9350,0" filled="f" strokecolor="#666" strokeweight=".58pt">
              <v:path arrowok="t"/>
              <o:lock v:ext="edit" verticies="t"/>
            </v:polyline>
            <w10:wrap anchorx="page" anchory="page"/>
          </v:group>
        </w:pict>
      </w:r>
      <w:r w:rsidR="00E31335">
        <w:rPr>
          <w:rFonts w:ascii="Calibri" w:eastAsia="Calibri" w:hAnsi="Calibri" w:cs="Calibri"/>
          <w:color w:val="2D74B5"/>
          <w:w w:val="99"/>
          <w:sz w:val="32"/>
          <w:szCs w:val="32"/>
        </w:rPr>
        <w:t>Delete</w:t>
      </w:r>
      <w:r w:rsidR="00E31335">
        <w:rPr>
          <w:rFonts w:ascii="Calibri" w:eastAsia="Calibri" w:hAnsi="Calibri" w:cs="Calibri"/>
          <w:color w:val="2D74B5"/>
          <w:sz w:val="32"/>
          <w:szCs w:val="32"/>
        </w:rPr>
        <w:t xml:space="preserve"> </w:t>
      </w:r>
      <w:r w:rsidR="00E31335">
        <w:rPr>
          <w:rFonts w:ascii="Calibri" w:eastAsia="Calibri" w:hAnsi="Calibri" w:cs="Calibri"/>
          <w:color w:val="2D74B5"/>
          <w:w w:val="99"/>
          <w:sz w:val="32"/>
          <w:szCs w:val="32"/>
        </w:rPr>
        <w:t>Site</w:t>
      </w:r>
      <w:r w:rsidR="00E31335">
        <w:rPr>
          <w:rFonts w:ascii="Calibri" w:eastAsia="Calibri" w:hAnsi="Calibri" w:cs="Calibri"/>
          <w:color w:val="2D74B5"/>
          <w:sz w:val="32"/>
          <w:szCs w:val="32"/>
        </w:rPr>
        <w:t xml:space="preserve"> </w:t>
      </w:r>
      <w:r w:rsidR="00E31335">
        <w:rPr>
          <w:rFonts w:ascii="Calibri" w:eastAsia="Calibri" w:hAnsi="Calibri" w:cs="Calibri"/>
          <w:color w:val="2D74B5"/>
          <w:w w:val="99"/>
          <w:sz w:val="32"/>
          <w:szCs w:val="32"/>
        </w:rPr>
        <w:t>Service</w:t>
      </w:r>
    </w:p>
    <w:p w14:paraId="0BFA8B93" w14:textId="77777777" w:rsidR="009D636D" w:rsidRDefault="00E31335" w:rsidP="00F33ECD">
      <w:pPr>
        <w:spacing w:before="31"/>
        <w:ind w:left="20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Inputs                   authToken, site service SID</w:t>
      </w:r>
    </w:p>
    <w:p w14:paraId="25C93E3A" w14:textId="77777777" w:rsidR="009D636D" w:rsidRDefault="00E31335" w:rsidP="00F33ECD">
      <w:pPr>
        <w:spacing w:before="10"/>
        <w:ind w:left="20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Outputs                </w:t>
      </w:r>
      <w:r>
        <w:rPr>
          <w:rFonts w:ascii="Calibri" w:eastAsia="Calibri" w:hAnsi="Calibri" w:cs="Calibri"/>
          <w:sz w:val="22"/>
          <w:szCs w:val="22"/>
        </w:rPr>
        <w:t>ErrorCode (0 for successful execution)</w:t>
      </w:r>
    </w:p>
    <w:p w14:paraId="3464F6E9" w14:textId="77777777" w:rsidR="009D636D" w:rsidRDefault="00E31335" w:rsidP="00F33ECD">
      <w:pPr>
        <w:ind w:left="20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Pseudo-Code       </w:t>
      </w:r>
      <w:r>
        <w:rPr>
          <w:rFonts w:ascii="Calibri" w:eastAsia="Calibri" w:hAnsi="Calibri" w:cs="Calibri"/>
          <w:sz w:val="22"/>
          <w:szCs w:val="22"/>
        </w:rPr>
        <w:t>Get user SID where authToken matches input value</w:t>
      </w:r>
    </w:p>
    <w:p w14:paraId="20611932" w14:textId="77777777" w:rsidR="009D636D" w:rsidRDefault="00E31335" w:rsidP="00F33ECD">
      <w:pPr>
        <w:spacing w:line="260" w:lineRule="exact"/>
        <w:ind w:left="17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If user is found then</w:t>
      </w:r>
    </w:p>
    <w:p w14:paraId="481050C1" w14:textId="77777777" w:rsidR="009D636D" w:rsidRDefault="00E31335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•     </w:t>
      </w:r>
      <w:r>
        <w:rPr>
          <w:rFonts w:ascii="Calibri" w:eastAsia="Calibri" w:hAnsi="Calibri" w:cs="Calibri"/>
          <w:sz w:val="22"/>
          <w:szCs w:val="22"/>
        </w:rPr>
        <w:t>Get site SID for user</w:t>
      </w:r>
    </w:p>
    <w:p w14:paraId="34F6E1CB" w14:textId="77777777" w:rsidR="009D636D" w:rsidRDefault="00E31335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•     </w:t>
      </w:r>
      <w:r>
        <w:rPr>
          <w:rFonts w:ascii="Calibri" w:eastAsia="Calibri" w:hAnsi="Calibri" w:cs="Calibri"/>
          <w:sz w:val="22"/>
          <w:szCs w:val="22"/>
        </w:rPr>
        <w:t>Get site SID for service SID</w:t>
      </w:r>
    </w:p>
    <w:p w14:paraId="7E40EEE0" w14:textId="77777777" w:rsidR="009D636D" w:rsidRDefault="00E31335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•     </w:t>
      </w:r>
      <w:r>
        <w:rPr>
          <w:rFonts w:ascii="Calibri" w:eastAsia="Calibri" w:hAnsi="Calibri" w:cs="Calibri"/>
          <w:sz w:val="22"/>
          <w:szCs w:val="22"/>
        </w:rPr>
        <w:t>If site SID’s are NOT EQUAL then</w:t>
      </w:r>
    </w:p>
    <w:p w14:paraId="1C19082E" w14:textId="77777777" w:rsidR="009D636D" w:rsidRDefault="00E31335" w:rsidP="00F33ECD">
      <w:pPr>
        <w:ind w:left="2457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</w:t>
      </w:r>
      <w:r>
        <w:rPr>
          <w:rFonts w:ascii="Calibri" w:eastAsia="Calibri" w:hAnsi="Calibri" w:cs="Calibri"/>
          <w:sz w:val="22"/>
          <w:szCs w:val="22"/>
        </w:rPr>
        <w:t>Return ErrorCode “User can only delete for his or her own site”</w:t>
      </w:r>
    </w:p>
    <w:p w14:paraId="075B897B" w14:textId="77777777" w:rsidR="009D636D" w:rsidRDefault="00E31335" w:rsidP="00F33ECD">
      <w:pPr>
        <w:spacing w:before="3"/>
        <w:ind w:left="1737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•     </w:t>
      </w:r>
      <w:r>
        <w:rPr>
          <w:rFonts w:ascii="Calibri" w:eastAsia="Calibri" w:hAnsi="Calibri" w:cs="Calibri"/>
          <w:sz w:val="22"/>
          <w:szCs w:val="22"/>
        </w:rPr>
        <w:t>Get number of services for site</w:t>
      </w:r>
    </w:p>
    <w:p w14:paraId="5DB5F312" w14:textId="77777777" w:rsidR="009D636D" w:rsidRDefault="00E31335" w:rsidP="00F33ECD">
      <w:pPr>
        <w:spacing w:before="12"/>
        <w:ind w:left="1737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•     </w:t>
      </w:r>
      <w:r>
        <w:rPr>
          <w:rFonts w:ascii="Calibri" w:eastAsia="Calibri" w:hAnsi="Calibri" w:cs="Calibri"/>
          <w:sz w:val="22"/>
          <w:szCs w:val="22"/>
        </w:rPr>
        <w:t>If number of services is ONE then</w:t>
      </w:r>
    </w:p>
    <w:p w14:paraId="283AED01" w14:textId="77777777" w:rsidR="009D636D" w:rsidRDefault="00E31335" w:rsidP="00F33ECD">
      <w:pPr>
        <w:ind w:left="2457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</w:t>
      </w:r>
      <w:r>
        <w:rPr>
          <w:rFonts w:ascii="Calibri" w:eastAsia="Calibri" w:hAnsi="Calibri" w:cs="Calibri"/>
          <w:sz w:val="22"/>
          <w:szCs w:val="22"/>
        </w:rPr>
        <w:t>Return ErrorCode “User cannot delete the last service at a site”</w:t>
      </w:r>
    </w:p>
    <w:p w14:paraId="77A315AD" w14:textId="77777777" w:rsidR="009D636D" w:rsidRDefault="00E31335" w:rsidP="00F33ECD">
      <w:pPr>
        <w:spacing w:before="5"/>
        <w:ind w:left="1737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•     </w:t>
      </w:r>
      <w:r>
        <w:rPr>
          <w:rFonts w:ascii="Calibri" w:eastAsia="Calibri" w:hAnsi="Calibri" w:cs="Calibri"/>
          <w:sz w:val="22"/>
          <w:szCs w:val="22"/>
        </w:rPr>
        <w:t>DELETE service SID</w:t>
      </w:r>
    </w:p>
    <w:p w14:paraId="468397A4" w14:textId="77777777" w:rsidR="009D636D" w:rsidRDefault="009D636D" w:rsidP="00F33ECD">
      <w:pPr>
        <w:spacing w:before="9" w:line="260" w:lineRule="exact"/>
        <w:rPr>
          <w:sz w:val="26"/>
          <w:szCs w:val="26"/>
        </w:rPr>
      </w:pPr>
    </w:p>
    <w:p w14:paraId="415D49EA" w14:textId="77777777" w:rsidR="009D636D" w:rsidRDefault="00E31335" w:rsidP="00F33ECD">
      <w:pPr>
        <w:ind w:left="173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If user is NOT FOUND then</w:t>
      </w:r>
    </w:p>
    <w:p w14:paraId="32E97FF5" w14:textId="77777777" w:rsidR="009D636D" w:rsidRDefault="00E31335" w:rsidP="00F33ECD">
      <w:pPr>
        <w:spacing w:before="10"/>
        <w:ind w:left="1737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•     </w:t>
      </w:r>
      <w:r>
        <w:rPr>
          <w:rFonts w:ascii="Calibri" w:eastAsia="Calibri" w:hAnsi="Calibri" w:cs="Calibri"/>
          <w:sz w:val="22"/>
          <w:szCs w:val="22"/>
        </w:rPr>
        <w:t>Return NULL</w:t>
      </w:r>
    </w:p>
    <w:p w14:paraId="6F93DB61" w14:textId="77777777" w:rsidR="00A02708" w:rsidRDefault="00A02708" w:rsidP="00F33ECD">
      <w:pPr>
        <w:spacing w:before="10"/>
        <w:ind w:left="1737"/>
        <w:rPr>
          <w:rFonts w:ascii="Calibri" w:eastAsia="Calibri" w:hAnsi="Calibri" w:cs="Calibri"/>
          <w:sz w:val="22"/>
          <w:szCs w:val="22"/>
        </w:rPr>
      </w:pPr>
    </w:p>
    <w:p w14:paraId="1654069C" w14:textId="77777777" w:rsidR="00A02708" w:rsidRDefault="00A02708" w:rsidP="00F33ECD">
      <w:pPr>
        <w:spacing w:before="10"/>
        <w:ind w:left="1737"/>
        <w:rPr>
          <w:rFonts w:ascii="Calibri" w:eastAsia="Calibri" w:hAnsi="Calibri" w:cs="Calibri"/>
          <w:sz w:val="22"/>
          <w:szCs w:val="22"/>
        </w:rPr>
      </w:pPr>
    </w:p>
    <w:p w14:paraId="4760D770" w14:textId="55B2B75B" w:rsidR="00A02708" w:rsidRDefault="00A02708" w:rsidP="00F33ECD">
      <w:pPr>
        <w:spacing w:before="10"/>
        <w:ind w:left="904"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Ans:-</w:t>
      </w:r>
    </w:p>
    <w:p w14:paraId="2D22FE85" w14:textId="77777777" w:rsidR="00FD6C14" w:rsidRDefault="00FD6C14" w:rsidP="00F33ECD">
      <w:pPr>
        <w:spacing w:before="10"/>
        <w:ind w:left="904" w:firstLine="720"/>
        <w:rPr>
          <w:rFonts w:ascii="Calibri" w:eastAsia="Calibri" w:hAnsi="Calibri" w:cs="Calibri"/>
          <w:sz w:val="22"/>
          <w:szCs w:val="22"/>
        </w:rPr>
      </w:pPr>
    </w:p>
    <w:p w14:paraId="328AFEDF" w14:textId="77777777" w:rsidR="00FD6C14" w:rsidRDefault="00FD6C14" w:rsidP="00F33ECD">
      <w:pPr>
        <w:spacing w:before="10"/>
        <w:ind w:left="904" w:firstLine="720"/>
        <w:rPr>
          <w:rFonts w:ascii="Calibri" w:eastAsia="Calibri" w:hAnsi="Calibri" w:cs="Calibri"/>
          <w:sz w:val="22"/>
          <w:szCs w:val="22"/>
        </w:rPr>
      </w:pPr>
      <w:bookmarkStart w:id="0" w:name="_GoBack"/>
      <w:bookmarkEnd w:id="0"/>
    </w:p>
    <w:p w14:paraId="47B5D96D" w14:textId="0DD7B43F" w:rsidR="00A02708" w:rsidRDefault="00A02708" w:rsidP="00F33ECD">
      <w:pPr>
        <w:spacing w:before="12"/>
        <w:ind w:left="162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DELETE</w:t>
      </w:r>
      <w:r>
        <w:rPr>
          <w:rFonts w:ascii="Calibri" w:eastAsia="Calibri" w:hAnsi="Calibri" w:cs="Calibri"/>
          <w:sz w:val="22"/>
          <w:szCs w:val="22"/>
        </w:rPr>
        <w:t>*FROM sitedb,user</w:t>
      </w:r>
    </w:p>
    <w:p w14:paraId="26630A22" w14:textId="7493477E" w:rsidR="00A02708" w:rsidRDefault="00A02708" w:rsidP="00F33ECD">
      <w:pPr>
        <w:spacing w:before="12"/>
        <w:ind w:left="162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WHERE authenticationusers = user;</w:t>
      </w:r>
    </w:p>
    <w:p w14:paraId="3EE46EBF" w14:textId="77777777" w:rsidR="00F33ECD" w:rsidRDefault="00A02708" w:rsidP="00F33ECD">
      <w:pPr>
        <w:spacing w:before="12"/>
        <w:ind w:left="1624"/>
        <w:rPr>
          <w:rFonts w:ascii="Calibri" w:eastAsia="Calibri" w:hAnsi="Calibri" w:cs="Calibri"/>
          <w:sz w:val="22"/>
          <w:szCs w:val="22"/>
        </w:rPr>
      </w:pPr>
      <w:r w:rsidRPr="00BF18B8">
        <w:rPr>
          <w:rFonts w:ascii="Calibri" w:eastAsia="Calibri" w:hAnsi="Calibri" w:cs="Calibri"/>
          <w:sz w:val="22"/>
          <w:szCs w:val="22"/>
        </w:rPr>
        <w:t>IF</w:t>
      </w:r>
    </w:p>
    <w:p w14:paraId="50863541" w14:textId="5C796077" w:rsidR="00A02708" w:rsidRDefault="00A02708" w:rsidP="00F33ECD">
      <w:pPr>
        <w:spacing w:before="12"/>
        <w:ind w:left="1624"/>
        <w:rPr>
          <w:rFonts w:ascii="Calibri" w:eastAsia="Calibri" w:hAnsi="Calibri" w:cs="Calibri"/>
          <w:sz w:val="22"/>
          <w:szCs w:val="22"/>
        </w:rPr>
      </w:pPr>
      <w:r w:rsidRPr="00BF18B8">
        <w:rPr>
          <w:rFonts w:ascii="Calibri" w:eastAsia="Calibri" w:hAnsi="Calibri" w:cs="Calibri"/>
          <w:sz w:val="22"/>
          <w:szCs w:val="22"/>
        </w:rPr>
        <w:t>EXISTS</w:t>
      </w:r>
    </w:p>
    <w:p w14:paraId="1DB5E85F" w14:textId="2B293B3D" w:rsidR="00A02708" w:rsidRDefault="00A02708" w:rsidP="00F33ECD">
      <w:pPr>
        <w:spacing w:before="12"/>
        <w:ind w:left="904"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SELECT (use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,site) FROM (sitedb,user)</w:t>
      </w:r>
    </w:p>
    <w:p w14:paraId="512AB392" w14:textId="427C0A64" w:rsidR="00A02708" w:rsidRDefault="00A02708" w:rsidP="00F33ECD">
      <w:pPr>
        <w:spacing w:before="10"/>
        <w:ind w:left="904"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UPDATE(</w:t>
      </w:r>
      <w:r>
        <w:rPr>
          <w:rFonts w:ascii="Calibri" w:eastAsia="Calibri" w:hAnsi="Calibri" w:cs="Calibri"/>
          <w:sz w:val="22"/>
          <w:szCs w:val="22"/>
        </w:rPr>
        <w:t>siteid,site)</w:t>
      </w:r>
    </w:p>
    <w:p w14:paraId="54F021D1" w14:textId="1F7EE463" w:rsidR="00A02708" w:rsidRDefault="00A02708" w:rsidP="00F33ECD">
      <w:pPr>
        <w:spacing w:before="12"/>
        <w:ind w:left="162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SELECT (use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,site) FROM (sitedb,user)</w:t>
      </w:r>
    </w:p>
    <w:p w14:paraId="2BA786EE" w14:textId="11D9CA8F" w:rsidR="00A02708" w:rsidRDefault="00F33ECD" w:rsidP="00F33ECD">
      <w:pPr>
        <w:spacing w:before="1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  </w:t>
      </w:r>
      <w:r w:rsidR="00A02708">
        <w:rPr>
          <w:rFonts w:ascii="Calibri" w:eastAsia="Calibri" w:hAnsi="Calibri" w:cs="Calibri"/>
          <w:sz w:val="22"/>
          <w:szCs w:val="22"/>
        </w:rPr>
        <w:t>UPDATE(</w:t>
      </w:r>
      <w:r w:rsidR="00A02708">
        <w:rPr>
          <w:rFonts w:ascii="Calibri" w:eastAsia="Calibri" w:hAnsi="Calibri" w:cs="Calibri"/>
          <w:sz w:val="22"/>
          <w:szCs w:val="22"/>
        </w:rPr>
        <w:t>serviceId,site)</w:t>
      </w:r>
    </w:p>
    <w:p w14:paraId="7D0D1EED" w14:textId="6B3C7EED" w:rsidR="00A02708" w:rsidRDefault="00F33ECD" w:rsidP="00F33ECD">
      <w:pPr>
        <w:spacing w:before="1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  </w:t>
      </w:r>
      <w:r w:rsidR="00F3145C">
        <w:rPr>
          <w:rFonts w:ascii="Calibri" w:eastAsia="Calibri" w:hAnsi="Calibri" w:cs="Calibri"/>
          <w:sz w:val="22"/>
          <w:szCs w:val="22"/>
        </w:rPr>
        <w:t>ELSE</w:t>
      </w:r>
    </w:p>
    <w:p w14:paraId="09A9430A" w14:textId="608502B5" w:rsidR="00F3145C" w:rsidRDefault="00F33ECD" w:rsidP="00F33ECD">
      <w:pPr>
        <w:spacing w:before="10"/>
        <w:ind w:left="14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</w:t>
      </w:r>
      <w:r w:rsidR="008E6C1D">
        <w:rPr>
          <w:rFonts w:ascii="Calibri" w:eastAsia="Calibri" w:hAnsi="Calibri" w:cs="Calibri"/>
          <w:sz w:val="22"/>
          <w:szCs w:val="22"/>
        </w:rPr>
        <w:t>siteId = ERROR</w:t>
      </w:r>
    </w:p>
    <w:p w14:paraId="513803B1" w14:textId="69C5BCBB" w:rsidR="008E6C1D" w:rsidRPr="008E6C1D" w:rsidRDefault="00F33ECD" w:rsidP="00F33ECD">
      <w:pPr>
        <w:spacing w:before="10"/>
        <w:ind w:left="14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</w:t>
      </w:r>
      <w:r w:rsidR="008E6C1D">
        <w:rPr>
          <w:rFonts w:ascii="Calibri" w:eastAsia="Calibri" w:hAnsi="Calibri" w:cs="Calibri"/>
          <w:sz w:val="22"/>
          <w:szCs w:val="22"/>
        </w:rPr>
        <w:t>GET numberofservices = result</w:t>
      </w:r>
      <w:r w:rsidR="008E6C1D" w:rsidRPr="008E6C1D">
        <w:rPr>
          <w:rFonts w:ascii="Calibri" w:eastAsia="Calibri" w:hAnsi="Calibri" w:cs="Calibri"/>
          <w:sz w:val="22"/>
          <w:szCs w:val="22"/>
        </w:rPr>
        <w:t>;</w:t>
      </w:r>
    </w:p>
    <w:p w14:paraId="5B9C3DE1" w14:textId="1EFF180C" w:rsidR="00F33ECD" w:rsidRDefault="008E6C1D" w:rsidP="00F33ECD">
      <w:pPr>
        <w:spacing w:before="10"/>
        <w:rPr>
          <w:rFonts w:ascii="Calibri" w:eastAsia="Calibri" w:hAnsi="Calibri" w:cs="Calibri"/>
          <w:sz w:val="22"/>
          <w:szCs w:val="22"/>
        </w:rPr>
      </w:pPr>
      <w:r w:rsidRPr="008E6C1D">
        <w:rPr>
          <w:rFonts w:ascii="Calibri" w:eastAsia="Calibri" w:hAnsi="Calibri" w:cs="Calibri"/>
          <w:sz w:val="22"/>
          <w:szCs w:val="22"/>
        </w:rPr>
        <w:t xml:space="preserve">                               </w:t>
      </w:r>
      <w:r w:rsidR="00F33ECD">
        <w:rPr>
          <w:rFonts w:ascii="Calibri" w:eastAsia="Calibri" w:hAnsi="Calibri" w:cs="Calibri"/>
          <w:sz w:val="22"/>
          <w:szCs w:val="22"/>
        </w:rPr>
        <w:t xml:space="preserve"> </w:t>
      </w:r>
      <w:r w:rsidRPr="008E6C1D">
        <w:rPr>
          <w:rFonts w:ascii="Calibri" w:eastAsia="Calibri" w:hAnsi="Calibri" w:cs="Calibri"/>
          <w:sz w:val="22"/>
          <w:szCs w:val="22"/>
        </w:rPr>
        <w:t xml:space="preserve">IF </w:t>
      </w:r>
    </w:p>
    <w:p w14:paraId="5C469751" w14:textId="3B4A538F" w:rsidR="008E6C1D" w:rsidRPr="008E6C1D" w:rsidRDefault="00F33ECD" w:rsidP="00F33ECD">
      <w:pPr>
        <w:spacing w:before="10"/>
        <w:ind w:left="720"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</w:t>
      </w:r>
      <w:r w:rsidR="008E6C1D">
        <w:rPr>
          <w:rFonts w:ascii="Calibri" w:eastAsia="Calibri" w:hAnsi="Calibri" w:cs="Calibri"/>
          <w:sz w:val="22"/>
          <w:szCs w:val="22"/>
        </w:rPr>
        <w:t>EXISTS</w:t>
      </w:r>
    </w:p>
    <w:p w14:paraId="2E77FEBE" w14:textId="2D746E91" w:rsidR="008E6C1D" w:rsidRPr="008E6C1D" w:rsidRDefault="008E6C1D" w:rsidP="00F33ECD">
      <w:pPr>
        <w:spacing w:before="10"/>
        <w:rPr>
          <w:rFonts w:ascii="Calibri" w:eastAsia="Calibri" w:hAnsi="Calibri" w:cs="Calibri"/>
          <w:sz w:val="22"/>
          <w:szCs w:val="22"/>
        </w:rPr>
      </w:pPr>
      <w:r w:rsidRPr="008E6C1D">
        <w:rPr>
          <w:rFonts w:ascii="Calibri" w:eastAsia="Calibri" w:hAnsi="Calibri" w:cs="Calibri"/>
          <w:sz w:val="22"/>
          <w:szCs w:val="22"/>
        </w:rPr>
        <w:t xml:space="preserve">           </w:t>
      </w:r>
      <w:r>
        <w:rPr>
          <w:rFonts w:ascii="Calibri" w:eastAsia="Calibri" w:hAnsi="Calibri" w:cs="Calibri"/>
          <w:sz w:val="22"/>
          <w:szCs w:val="22"/>
        </w:rPr>
        <w:t xml:space="preserve">                   </w:t>
      </w:r>
      <w:r w:rsidR="00F33ECD"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>result</w:t>
      </w:r>
      <w:r w:rsidRPr="008E6C1D">
        <w:rPr>
          <w:rFonts w:ascii="Calibri" w:eastAsia="Calibri" w:hAnsi="Calibri" w:cs="Calibri"/>
          <w:sz w:val="22"/>
          <w:szCs w:val="22"/>
        </w:rPr>
        <w:t xml:space="preserve"> = 1; </w:t>
      </w:r>
    </w:p>
    <w:p w14:paraId="4C747A24" w14:textId="66C26D71" w:rsidR="008E6C1D" w:rsidRPr="008E6C1D" w:rsidRDefault="00F33ECD" w:rsidP="00F33ECD">
      <w:pPr>
        <w:spacing w:before="10"/>
        <w:ind w:left="14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</w:t>
      </w:r>
      <w:r w:rsidR="008E6C1D" w:rsidRPr="008E6C1D">
        <w:rPr>
          <w:rFonts w:ascii="Calibri" w:eastAsia="Calibri" w:hAnsi="Calibri" w:cs="Calibri"/>
          <w:sz w:val="22"/>
          <w:szCs w:val="22"/>
        </w:rPr>
        <w:t>ELSE</w:t>
      </w:r>
    </w:p>
    <w:p w14:paraId="08CECA9D" w14:textId="4BED6DCE" w:rsidR="008E6C1D" w:rsidRDefault="00F33ECD" w:rsidP="00F33ECD">
      <w:pPr>
        <w:spacing w:before="10"/>
        <w:ind w:left="14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</w:t>
      </w:r>
      <w:r w:rsidR="008E6C1D">
        <w:rPr>
          <w:rFonts w:ascii="Calibri" w:eastAsia="Calibri" w:hAnsi="Calibri" w:cs="Calibri"/>
          <w:sz w:val="22"/>
          <w:szCs w:val="22"/>
        </w:rPr>
        <w:t>result = ERROR</w:t>
      </w:r>
    </w:p>
    <w:p w14:paraId="5368FA5E" w14:textId="6E9A44EF" w:rsidR="008E6C1D" w:rsidRDefault="00F33ECD" w:rsidP="00F33ECD">
      <w:pPr>
        <w:spacing w:before="10"/>
        <w:ind w:left="14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</w:t>
      </w:r>
      <w:r w:rsidR="008E6C1D">
        <w:rPr>
          <w:rFonts w:ascii="Calibri" w:eastAsia="Calibri" w:hAnsi="Calibri" w:cs="Calibri"/>
          <w:sz w:val="22"/>
          <w:szCs w:val="22"/>
        </w:rPr>
        <w:t>DELETE*FROM sitedb</w:t>
      </w:r>
      <w:r w:rsidR="008E6C1D">
        <w:rPr>
          <w:rFonts w:ascii="Calibri" w:eastAsia="Calibri" w:hAnsi="Calibri" w:cs="Calibri"/>
          <w:sz w:val="22"/>
          <w:szCs w:val="22"/>
        </w:rPr>
        <w:t>,serviceId</w:t>
      </w:r>
    </w:p>
    <w:p w14:paraId="768CDA71" w14:textId="2F538182" w:rsidR="008E6C1D" w:rsidRDefault="00F33ECD" w:rsidP="00F33ECD">
      <w:pPr>
        <w:spacing w:before="10"/>
        <w:ind w:left="14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</w:t>
      </w:r>
      <w:r w:rsidR="008E6C1D">
        <w:rPr>
          <w:rFonts w:ascii="Calibri" w:eastAsia="Calibri" w:hAnsi="Calibri" w:cs="Calibri"/>
          <w:sz w:val="22"/>
          <w:szCs w:val="22"/>
        </w:rPr>
        <w:t>ELSE</w:t>
      </w:r>
    </w:p>
    <w:p w14:paraId="1E7526E0" w14:textId="319C154B" w:rsidR="008E6C1D" w:rsidRDefault="00F33ECD" w:rsidP="00F33ECD">
      <w:pPr>
        <w:spacing w:before="10"/>
        <w:ind w:left="14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</w:t>
      </w:r>
      <w:r w:rsidR="00F0709C">
        <w:rPr>
          <w:rFonts w:ascii="Calibri" w:eastAsia="Calibri" w:hAnsi="Calibri" w:cs="Calibri"/>
          <w:sz w:val="22"/>
          <w:szCs w:val="22"/>
        </w:rPr>
        <w:t>Result = 0</w:t>
      </w:r>
    </w:p>
    <w:p w14:paraId="5E3087B8" w14:textId="77777777" w:rsidR="00A02708" w:rsidRDefault="00A02708" w:rsidP="00F33ECD">
      <w:pPr>
        <w:spacing w:before="40" w:line="380" w:lineRule="exact"/>
        <w:ind w:left="100"/>
        <w:rPr>
          <w:rFonts w:ascii="Calibri" w:eastAsia="Calibri" w:hAnsi="Calibri" w:cs="Calibri"/>
          <w:sz w:val="22"/>
          <w:szCs w:val="22"/>
        </w:rPr>
      </w:pPr>
    </w:p>
    <w:p w14:paraId="6D9DCE44" w14:textId="06D38E77" w:rsidR="009D636D" w:rsidRDefault="009D636D" w:rsidP="00F33ECD">
      <w:pPr>
        <w:spacing w:before="5"/>
        <w:ind w:left="395"/>
      </w:pPr>
    </w:p>
    <w:sectPr w:rsidR="009D636D">
      <w:pgSz w:w="12240" w:h="15840"/>
      <w:pgMar w:top="680" w:right="620" w:bottom="280" w:left="620" w:header="0" w:footer="703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35FE8A7C" w14:textId="77777777" w:rsidR="002F3D26" w:rsidRDefault="002F3D26">
      <w:r>
        <w:separator/>
      </w:r>
    </w:p>
  </w:endnote>
  <w:endnote w:type="continuationSeparator" w:id="0">
    <w:p w14:paraId="66458AA9" w14:textId="77777777" w:rsidR="002F3D26" w:rsidRDefault="002F3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A760355" w14:textId="77777777" w:rsidR="009D636D" w:rsidRDefault="002F3D26">
    <w:pPr>
      <w:spacing w:line="200" w:lineRule="exact"/>
    </w:pPr>
    <w:r>
      <w:pict w14:anchorId="70E67B79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5pt;margin-top:745.85pt;width:24.3pt;height:11pt;z-index:-251659264;mso-position-horizontal-relative:page;mso-position-vertical-relative:page" filled="f" stroked="f">
          <v:textbox style="mso-next-textbox:#_x0000_s2050" inset="0,0,0,0">
            <w:txbxContent>
              <w:p w14:paraId="2565188A" w14:textId="77777777" w:rsidR="009D636D" w:rsidRDefault="00E31335">
                <w:pPr>
                  <w:spacing w:line="200" w:lineRule="exact"/>
                  <w:ind w:left="20" w:right="-27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eastAsia="Calibri" w:hAnsi="Calibri" w:cs="Calibri"/>
                    <w:b/>
                    <w:i/>
                    <w:position w:val="1"/>
                    <w:sz w:val="18"/>
                    <w:szCs w:val="18"/>
                  </w:rPr>
                  <w:t>v 1.00</w:t>
                </w:r>
              </w:p>
            </w:txbxContent>
          </v:textbox>
          <w10:wrap anchorx="page" anchory="page"/>
        </v:shape>
      </w:pict>
    </w:r>
    <w:r>
      <w:pict w14:anchorId="551BC518">
        <v:shape id="_x0000_s2049" type="#_x0000_t202" style="position:absolute;margin-left:530.35pt;margin-top:745.85pt;width:46.5pt;height:11pt;z-index:-251658240;mso-position-horizontal-relative:page;mso-position-vertical-relative:page" filled="f" stroked="f">
          <v:textbox style="mso-next-textbox:#_x0000_s2049" inset="0,0,0,0">
            <w:txbxContent>
              <w:p w14:paraId="5579BC89" w14:textId="77777777" w:rsidR="009D636D" w:rsidRDefault="00E31335">
                <w:pPr>
                  <w:spacing w:line="200" w:lineRule="exact"/>
                  <w:ind w:left="20" w:right="-27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eastAsia="Calibri" w:hAnsi="Calibri" w:cs="Calibri"/>
                    <w:b/>
                    <w:i/>
                    <w:position w:val="1"/>
                    <w:sz w:val="18"/>
                    <w:szCs w:val="18"/>
                  </w:rPr>
                  <w:t>4 April 2018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1438E261" w14:textId="77777777" w:rsidR="002F3D26" w:rsidRDefault="002F3D26">
      <w:r>
        <w:separator/>
      </w:r>
    </w:p>
  </w:footnote>
  <w:footnote w:type="continuationSeparator" w:id="0">
    <w:p w14:paraId="7AFD0D38" w14:textId="77777777" w:rsidR="002F3D26" w:rsidRDefault="002F3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742118C"/>
    <w:multiLevelType w:val="multilevel"/>
    <w:tmpl w:val="96467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36D"/>
    <w:rsid w:val="000A25F3"/>
    <w:rsid w:val="001F2805"/>
    <w:rsid w:val="002F3D26"/>
    <w:rsid w:val="003251DA"/>
    <w:rsid w:val="003A4976"/>
    <w:rsid w:val="0045442A"/>
    <w:rsid w:val="004728D0"/>
    <w:rsid w:val="004F63B1"/>
    <w:rsid w:val="00540637"/>
    <w:rsid w:val="005A346E"/>
    <w:rsid w:val="00620AFC"/>
    <w:rsid w:val="00675693"/>
    <w:rsid w:val="00763A4B"/>
    <w:rsid w:val="007842F8"/>
    <w:rsid w:val="008923A1"/>
    <w:rsid w:val="008E6C1D"/>
    <w:rsid w:val="009A5843"/>
    <w:rsid w:val="009C7702"/>
    <w:rsid w:val="009D636D"/>
    <w:rsid w:val="00A02708"/>
    <w:rsid w:val="00AB0C74"/>
    <w:rsid w:val="00B1617F"/>
    <w:rsid w:val="00B572B3"/>
    <w:rsid w:val="00B86CAD"/>
    <w:rsid w:val="00BB7C85"/>
    <w:rsid w:val="00BE7986"/>
    <w:rsid w:val="00BF18B8"/>
    <w:rsid w:val="00CA3BAE"/>
    <w:rsid w:val="00D500DD"/>
    <w:rsid w:val="00E01925"/>
    <w:rsid w:val="00E153E2"/>
    <w:rsid w:val="00E31335"/>
    <w:rsid w:val="00E63F30"/>
    <w:rsid w:val="00E771E9"/>
    <w:rsid w:val="00F0709C"/>
    <w:rsid w:val="00F3145C"/>
    <w:rsid w:val="00F33ECD"/>
    <w:rsid w:val="00FA6D3D"/>
    <w:rsid w:val="00FD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191BC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18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8D0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4728D0"/>
  </w:style>
  <w:style w:type="character" w:customStyle="1" w:styleId="pun">
    <w:name w:val="pun"/>
    <w:basedOn w:val="DefaultParagraphFont"/>
    <w:rsid w:val="004728D0"/>
  </w:style>
  <w:style w:type="character" w:customStyle="1" w:styleId="typ">
    <w:name w:val="typ"/>
    <w:basedOn w:val="DefaultParagraphFont"/>
    <w:rsid w:val="004728D0"/>
  </w:style>
  <w:style w:type="character" w:customStyle="1" w:styleId="lit">
    <w:name w:val="lit"/>
    <w:basedOn w:val="DefaultParagraphFont"/>
    <w:rsid w:val="00E153E2"/>
  </w:style>
  <w:style w:type="character" w:styleId="Strong">
    <w:name w:val="Strong"/>
    <w:basedOn w:val="DefaultParagraphFont"/>
    <w:uiPriority w:val="22"/>
    <w:qFormat/>
    <w:rsid w:val="006756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624</Words>
  <Characters>3559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Kosha Maheshkumar Patel</cp:lastModifiedBy>
  <cp:revision>2</cp:revision>
  <dcterms:created xsi:type="dcterms:W3CDTF">2018-04-11T04:42:00Z</dcterms:created>
  <dcterms:modified xsi:type="dcterms:W3CDTF">2018-04-11T04:42:00Z</dcterms:modified>
</cp:coreProperties>
</file>